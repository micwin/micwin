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66E17" w:rsidRPr="00EB1732" w:rsidRDefault="00EB1732">
      <w:pPr>
        <w:pStyle w:val="Heading1"/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  <w:tabs>
          <w:tab w:val="left" w:pos="0"/>
        </w:tabs>
        <w:rPr>
          <w:lang w:val="en-US"/>
        </w:rPr>
      </w:pPr>
      <w:r w:rsidRPr="00EB1732">
        <w:rPr>
          <w:lang w:val="en-US"/>
        </w:rPr>
        <w:t>About me</w:t>
      </w:r>
    </w:p>
    <w:p w:rsidR="00A66E17" w:rsidRPr="00EB1732" w:rsidRDefault="00EB1732">
      <w:pPr>
        <w:pStyle w:val="BodyText"/>
        <w:rPr>
          <w:lang w:val="en-US"/>
        </w:rPr>
      </w:pPr>
      <w:r w:rsidRPr="00EB1732">
        <w:rPr>
          <w:lang w:val="en-US"/>
        </w:rPr>
        <w:t>N</w:t>
      </w:r>
      <w:r w:rsidR="00DF52FE" w:rsidRPr="00EB1732">
        <w:rPr>
          <w:lang w:val="en-US"/>
        </w:rPr>
        <w:t>ame</w:t>
      </w:r>
      <w:r w:rsidR="00DF52FE" w:rsidRPr="00EB1732">
        <w:rPr>
          <w:lang w:val="en-US"/>
        </w:rPr>
        <w:tab/>
      </w:r>
      <w:r w:rsidR="00DF52FE" w:rsidRPr="00EB1732">
        <w:rPr>
          <w:lang w:val="en-US"/>
        </w:rPr>
        <w:tab/>
      </w:r>
      <w:r w:rsidR="00DF52FE" w:rsidRPr="00EB1732">
        <w:rPr>
          <w:lang w:val="en-US"/>
        </w:rPr>
        <w:tab/>
        <w:t>Michael Winkler</w:t>
      </w:r>
    </w:p>
    <w:p w:rsidR="00A66E17" w:rsidRPr="00EB1732" w:rsidRDefault="00FA7327">
      <w:pPr>
        <w:pStyle w:val="BodyText"/>
        <w:rPr>
          <w:lang w:val="en-US"/>
        </w:rPr>
      </w:pPr>
      <w:r w:rsidRPr="00EB1732">
        <w:rPr>
          <w:noProof/>
          <w:lang w:val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3973830</wp:posOffset>
            </wp:positionH>
            <wp:positionV relativeFrom="paragraph">
              <wp:posOffset>-5715</wp:posOffset>
            </wp:positionV>
            <wp:extent cx="1807845" cy="2731135"/>
            <wp:effectExtent l="0" t="0" r="0" b="0"/>
            <wp:wrapSquare wrapText="largest"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" t="-160" r="-243" b="-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27311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2FE" w:rsidRPr="00EB1732">
        <w:rPr>
          <w:lang w:val="en-US"/>
        </w:rPr>
        <w:t>Address</w:t>
      </w:r>
      <w:r w:rsidR="00DF52FE" w:rsidRPr="00EB1732">
        <w:rPr>
          <w:lang w:val="en-US"/>
        </w:rPr>
        <w:tab/>
      </w:r>
      <w:r w:rsidR="00DF52FE" w:rsidRPr="00EB1732">
        <w:rPr>
          <w:lang w:val="en-US"/>
        </w:rPr>
        <w:tab/>
      </w:r>
      <w:proofErr w:type="spellStart"/>
      <w:r w:rsidR="00DF52FE" w:rsidRPr="00EB1732">
        <w:rPr>
          <w:lang w:val="en-US"/>
        </w:rPr>
        <w:t>Taubenweg</w:t>
      </w:r>
      <w:proofErr w:type="spellEnd"/>
      <w:r w:rsidR="00DF52FE" w:rsidRPr="00EB1732">
        <w:rPr>
          <w:lang w:val="en-US"/>
        </w:rPr>
        <w:t xml:space="preserve"> 10</w:t>
      </w:r>
    </w:p>
    <w:p w:rsidR="00A66E17" w:rsidRPr="00EB1732" w:rsidRDefault="00DF52FE">
      <w:pPr>
        <w:pStyle w:val="BodyText"/>
        <w:rPr>
          <w:lang w:val="en-US"/>
        </w:rPr>
      </w:pPr>
      <w:r w:rsidRPr="00EB1732">
        <w:rPr>
          <w:lang w:val="en-US"/>
        </w:rPr>
        <w:tab/>
      </w:r>
      <w:r w:rsidRPr="00EB1732">
        <w:rPr>
          <w:lang w:val="en-US"/>
        </w:rPr>
        <w:tab/>
      </w:r>
      <w:r w:rsidRPr="00EB1732">
        <w:rPr>
          <w:lang w:val="en-US"/>
        </w:rPr>
        <w:tab/>
        <w:t xml:space="preserve">85238 </w:t>
      </w:r>
      <w:proofErr w:type="spellStart"/>
      <w:r w:rsidRPr="00EB1732">
        <w:rPr>
          <w:lang w:val="en-US"/>
        </w:rPr>
        <w:t>Petershausen</w:t>
      </w:r>
      <w:proofErr w:type="spellEnd"/>
    </w:p>
    <w:p w:rsidR="00A66E17" w:rsidRPr="00EB1732" w:rsidRDefault="00DF52FE">
      <w:pPr>
        <w:pStyle w:val="BodyText"/>
        <w:rPr>
          <w:lang w:val="en-US"/>
        </w:rPr>
      </w:pPr>
      <w:r w:rsidRPr="00EB1732">
        <w:rPr>
          <w:lang w:val="en-US"/>
        </w:rPr>
        <w:t>Phone</w:t>
      </w:r>
      <w:r w:rsidRPr="00EB1732">
        <w:rPr>
          <w:lang w:val="en-US"/>
        </w:rPr>
        <w:tab/>
      </w:r>
      <w:r w:rsidRPr="00EB1732">
        <w:rPr>
          <w:lang w:val="en-US"/>
        </w:rPr>
        <w:tab/>
      </w:r>
      <w:r w:rsidR="00EB1732" w:rsidRPr="00EB1732">
        <w:rPr>
          <w:lang w:val="en-US"/>
        </w:rPr>
        <w:tab/>
      </w:r>
      <w:r w:rsidRPr="00EB1732">
        <w:rPr>
          <w:lang w:val="en-US"/>
        </w:rPr>
        <w:t>+49</w:t>
      </w:r>
      <w:r w:rsidR="00EB1732" w:rsidRPr="00EB1732">
        <w:rPr>
          <w:lang w:val="en-US"/>
        </w:rPr>
        <w:t xml:space="preserve"> </w:t>
      </w:r>
      <w:r w:rsidRPr="00EB1732">
        <w:rPr>
          <w:lang w:val="en-US"/>
        </w:rPr>
        <w:t>170</w:t>
      </w:r>
      <w:r w:rsidR="00EB1732" w:rsidRPr="00EB1732">
        <w:rPr>
          <w:lang w:val="en-US"/>
        </w:rPr>
        <w:t xml:space="preserve"> 9</w:t>
      </w:r>
      <w:r w:rsidRPr="00EB1732">
        <w:rPr>
          <w:lang w:val="en-US"/>
        </w:rPr>
        <w:t>66 59 86</w:t>
      </w:r>
    </w:p>
    <w:p w:rsidR="00A66E17" w:rsidRPr="00EB1732" w:rsidRDefault="00DF52FE">
      <w:pPr>
        <w:pStyle w:val="BodyText"/>
        <w:rPr>
          <w:lang w:val="en-US"/>
        </w:rPr>
      </w:pPr>
      <w:r w:rsidRPr="00EB1732">
        <w:rPr>
          <w:lang w:val="en-US"/>
        </w:rPr>
        <w:t>email</w:t>
      </w:r>
      <w:r w:rsidRPr="00EB1732">
        <w:rPr>
          <w:lang w:val="en-US"/>
        </w:rPr>
        <w:tab/>
      </w:r>
      <w:r w:rsidRPr="00EB1732">
        <w:rPr>
          <w:lang w:val="en-US"/>
        </w:rPr>
        <w:tab/>
      </w:r>
      <w:r w:rsidRPr="00EB1732">
        <w:rPr>
          <w:lang w:val="en-US"/>
        </w:rPr>
        <w:tab/>
        <w:t>michael.winkler@micwin.net</w:t>
      </w:r>
    </w:p>
    <w:p w:rsidR="00A66E17" w:rsidRDefault="00DF52FE">
      <w:pPr>
        <w:pStyle w:val="BodyText"/>
        <w:rPr>
          <w:lang w:val="en-US"/>
        </w:rPr>
      </w:pPr>
      <w:r w:rsidRPr="00EB1732">
        <w:rPr>
          <w:lang w:val="en-US"/>
        </w:rPr>
        <w:t>Nationality</w:t>
      </w:r>
      <w:r w:rsidR="00EB1732" w:rsidRPr="00EB1732">
        <w:rPr>
          <w:lang w:val="en-US"/>
        </w:rPr>
        <w:tab/>
      </w:r>
      <w:r w:rsidR="00EB1732" w:rsidRPr="00EB1732">
        <w:rPr>
          <w:lang w:val="en-US"/>
        </w:rPr>
        <w:tab/>
      </w:r>
      <w:r w:rsidRPr="00EB1732">
        <w:rPr>
          <w:lang w:val="en-US"/>
        </w:rPr>
        <w:t>Switzerland</w:t>
      </w:r>
    </w:p>
    <w:p w:rsidR="008B58D3" w:rsidRPr="00EB1732" w:rsidRDefault="008B58D3">
      <w:pPr>
        <w:pStyle w:val="BodyText"/>
        <w:rPr>
          <w:lang w:val="en-US"/>
        </w:rPr>
      </w:pPr>
      <w:bookmarkStart w:id="0" w:name="_GoBack"/>
      <w:bookmarkEnd w:id="0"/>
    </w:p>
    <w:p w:rsidR="00866E28" w:rsidRDefault="00866E28" w:rsidP="00866E28">
      <w:pPr>
        <w:pStyle w:val="BodyText"/>
        <w:jc w:val="center"/>
      </w:pPr>
      <w:proofErr w:type="spellStart"/>
      <w:r>
        <w:t>Diploma</w:t>
      </w:r>
      <w:r>
        <w:t>-</w:t>
      </w:r>
      <w:r>
        <w:t>qualified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a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fields</w:t>
      </w:r>
      <w:proofErr w:type="spellEnd"/>
      <w:r>
        <w:t>.</w:t>
      </w:r>
    </w:p>
    <w:p w:rsidR="00A66E17" w:rsidRPr="00EB1732" w:rsidRDefault="00EB1732">
      <w:pPr>
        <w:pStyle w:val="Heading1"/>
        <w:tabs>
          <w:tab w:val="left" w:pos="0"/>
        </w:tabs>
        <w:rPr>
          <w:lang w:val="en-US"/>
        </w:rPr>
      </w:pPr>
      <w:r w:rsidRPr="00EB1732">
        <w:rPr>
          <w:lang w:val="en-US"/>
        </w:rPr>
        <w:t>Key points</w:t>
      </w:r>
    </w:p>
    <w:p w:rsidR="00A66E17" w:rsidRPr="00EB1732" w:rsidRDefault="00DF52FE">
      <w:pPr>
        <w:pStyle w:val="BodyText"/>
        <w:numPr>
          <w:ilvl w:val="0"/>
          <w:numId w:val="3"/>
        </w:numPr>
        <w:tabs>
          <w:tab w:val="left" w:pos="0"/>
        </w:tabs>
        <w:rPr>
          <w:lang w:val="en-US"/>
        </w:rPr>
      </w:pPr>
      <w:r w:rsidRPr="00EB1732">
        <w:rPr>
          <w:lang w:val="en-US"/>
        </w:rPr>
        <w:t>Senior DevOps Engineer</w:t>
      </w:r>
    </w:p>
    <w:p w:rsidR="00A66E17" w:rsidRPr="00EB1732" w:rsidRDefault="00DF52FE">
      <w:pPr>
        <w:pStyle w:val="BodyText"/>
        <w:numPr>
          <w:ilvl w:val="0"/>
          <w:numId w:val="3"/>
        </w:numPr>
        <w:tabs>
          <w:tab w:val="left" w:pos="0"/>
        </w:tabs>
        <w:rPr>
          <w:lang w:val="en-US"/>
        </w:rPr>
      </w:pPr>
      <w:r w:rsidRPr="00EB1732">
        <w:rPr>
          <w:lang w:val="en-US"/>
        </w:rPr>
        <w:t>Senior Java Developer</w:t>
      </w:r>
    </w:p>
    <w:p w:rsidR="00A66E17" w:rsidRPr="00EB1732" w:rsidRDefault="00EB1732">
      <w:pPr>
        <w:pStyle w:val="BodyText"/>
        <w:numPr>
          <w:ilvl w:val="0"/>
          <w:numId w:val="3"/>
        </w:numPr>
        <w:tabs>
          <w:tab w:val="left" w:pos="0"/>
        </w:tabs>
        <w:rPr>
          <w:lang w:val="en-US"/>
        </w:rPr>
      </w:pPr>
      <w:r w:rsidRPr="00EB1732">
        <w:rPr>
          <w:lang w:val="en-US"/>
        </w:rPr>
        <w:t>H</w:t>
      </w:r>
      <w:r w:rsidR="00DF52FE" w:rsidRPr="00EB1732">
        <w:rPr>
          <w:lang w:val="en-US"/>
        </w:rPr>
        <w:t xml:space="preserve">igh </w:t>
      </w:r>
      <w:r w:rsidRPr="00EB1732">
        <w:rPr>
          <w:lang w:val="en-US"/>
        </w:rPr>
        <w:t xml:space="preserve">level of </w:t>
      </w:r>
      <w:r w:rsidR="00DF52FE" w:rsidRPr="00EB1732">
        <w:rPr>
          <w:lang w:val="en-US"/>
        </w:rPr>
        <w:t>expertise in Ansible, GitLab, Linux, Maven, Spring, Wicket</w:t>
      </w:r>
    </w:p>
    <w:p w:rsidR="00A66E17" w:rsidRPr="00EB1732" w:rsidRDefault="00DF52FE">
      <w:pPr>
        <w:pStyle w:val="BodyText"/>
        <w:numPr>
          <w:ilvl w:val="0"/>
          <w:numId w:val="3"/>
        </w:numPr>
        <w:tabs>
          <w:tab w:val="left" w:pos="0"/>
        </w:tabs>
        <w:rPr>
          <w:lang w:val="en-US"/>
        </w:rPr>
      </w:pPr>
      <w:r w:rsidRPr="00EB1732">
        <w:rPr>
          <w:lang w:val="en-US"/>
        </w:rPr>
        <w:t>Methods: Scrum, Kanban</w:t>
      </w:r>
    </w:p>
    <w:p w:rsidR="00A66E17" w:rsidRPr="00EB1732" w:rsidRDefault="00DF52FE">
      <w:pPr>
        <w:pStyle w:val="BodyText"/>
        <w:numPr>
          <w:ilvl w:val="0"/>
          <w:numId w:val="3"/>
        </w:numPr>
        <w:tabs>
          <w:tab w:val="left" w:pos="0"/>
        </w:tabs>
        <w:rPr>
          <w:lang w:val="en-US"/>
        </w:rPr>
      </w:pPr>
      <w:r w:rsidRPr="00EB1732">
        <w:rPr>
          <w:lang w:val="en-US"/>
        </w:rPr>
        <w:t>Industries: Automotive, DIY, Internet services, Aerospace, Telecommunications, Transportation, Banking and insurance, Heavy industry</w:t>
      </w:r>
    </w:p>
    <w:p w:rsidR="00A66E17" w:rsidRPr="00EB1732" w:rsidRDefault="00DF52FE">
      <w:pPr>
        <w:pStyle w:val="Heading1"/>
        <w:rPr>
          <w:lang w:val="en-US"/>
        </w:rPr>
      </w:pPr>
      <w:r w:rsidRPr="00EB1732">
        <w:rPr>
          <w:lang w:val="en-US"/>
        </w:rPr>
        <w:t xml:space="preserve">What do I expect from </w:t>
      </w:r>
      <w:r w:rsidR="00EB1732" w:rsidRPr="00EB1732">
        <w:rPr>
          <w:lang w:val="en-US"/>
        </w:rPr>
        <w:t>my</w:t>
      </w:r>
      <w:r w:rsidRPr="00EB1732">
        <w:rPr>
          <w:lang w:val="en-US"/>
        </w:rPr>
        <w:t xml:space="preserve"> end customer</w:t>
      </w:r>
      <w:r w:rsidR="00EB1732" w:rsidRPr="00EB1732">
        <w:rPr>
          <w:lang w:val="en-US"/>
        </w:rPr>
        <w:t>s</w:t>
      </w:r>
      <w:r w:rsidRPr="00EB1732">
        <w:rPr>
          <w:lang w:val="en-US"/>
        </w:rPr>
        <w:t>?</w:t>
      </w:r>
    </w:p>
    <w:p w:rsidR="00A66E17" w:rsidRPr="00EB1732" w:rsidRDefault="00DF52FE">
      <w:pPr>
        <w:pStyle w:val="BodyText"/>
        <w:numPr>
          <w:ilvl w:val="0"/>
          <w:numId w:val="5"/>
        </w:numPr>
        <w:rPr>
          <w:lang w:val="en-US"/>
        </w:rPr>
      </w:pPr>
      <w:r w:rsidRPr="00EB1732">
        <w:rPr>
          <w:lang w:val="en-US"/>
        </w:rPr>
        <w:t>Agile / iterative procedure</w:t>
      </w:r>
      <w:r w:rsidR="00EB1732">
        <w:rPr>
          <w:lang w:val="en-US"/>
        </w:rPr>
        <w:t>s</w:t>
      </w:r>
      <w:r w:rsidRPr="00EB1732">
        <w:rPr>
          <w:lang w:val="en-US"/>
        </w:rPr>
        <w:t xml:space="preserve"> (Scrum)</w:t>
      </w:r>
    </w:p>
    <w:p w:rsidR="00A66E17" w:rsidRPr="00EB1732" w:rsidRDefault="00EB1732">
      <w:pPr>
        <w:pStyle w:val="Body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A s</w:t>
      </w:r>
      <w:r w:rsidR="00DF52FE" w:rsidRPr="00EB1732">
        <w:rPr>
          <w:lang w:val="en-US"/>
        </w:rPr>
        <w:t xml:space="preserve">olution-oriented </w:t>
      </w:r>
      <w:r>
        <w:rPr>
          <w:lang w:val="en-US"/>
        </w:rPr>
        <w:t>style of working</w:t>
      </w:r>
    </w:p>
    <w:p w:rsidR="00A66E17" w:rsidRPr="00EB1732" w:rsidRDefault="00DF52FE">
      <w:pPr>
        <w:pStyle w:val="BodyText"/>
        <w:numPr>
          <w:ilvl w:val="0"/>
          <w:numId w:val="5"/>
        </w:numPr>
        <w:rPr>
          <w:lang w:val="en-US"/>
        </w:rPr>
      </w:pPr>
      <w:r w:rsidRPr="00EB1732">
        <w:rPr>
          <w:lang w:val="en-US"/>
        </w:rPr>
        <w:t>BYOD or personal Linux environment with root privileges</w:t>
      </w:r>
    </w:p>
    <w:p w:rsidR="00A66E17" w:rsidRPr="00EB1732" w:rsidRDefault="00EB1732">
      <w:pPr>
        <w:pStyle w:val="Body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A direct style of communication</w:t>
      </w:r>
    </w:p>
    <w:p w:rsidR="00A66E17" w:rsidRPr="00EB1732" w:rsidRDefault="00DF52FE">
      <w:pPr>
        <w:pStyle w:val="Heading1"/>
        <w:rPr>
          <w:lang w:val="en-US"/>
        </w:rPr>
      </w:pPr>
      <w:r w:rsidRPr="00EB1732">
        <w:rPr>
          <w:lang w:val="en-US"/>
        </w:rPr>
        <w:t>What can you expect</w:t>
      </w:r>
      <w:r w:rsidR="00EB1732" w:rsidRPr="00EB1732">
        <w:rPr>
          <w:lang w:val="en-US"/>
        </w:rPr>
        <w:t xml:space="preserve"> from me? </w:t>
      </w:r>
    </w:p>
    <w:p w:rsidR="00A66E17" w:rsidRPr="00EB1732" w:rsidRDefault="00DF52FE">
      <w:pPr>
        <w:pStyle w:val="BodyText"/>
        <w:numPr>
          <w:ilvl w:val="0"/>
          <w:numId w:val="6"/>
        </w:numPr>
        <w:rPr>
          <w:lang w:val="en-US"/>
        </w:rPr>
      </w:pPr>
      <w:r w:rsidRPr="00EB1732">
        <w:rPr>
          <w:lang w:val="en-US"/>
        </w:rPr>
        <w:t xml:space="preserve">24/7 readiness, high </w:t>
      </w:r>
      <w:r w:rsidR="00EB1732">
        <w:rPr>
          <w:lang w:val="en-US"/>
        </w:rPr>
        <w:t>commitment to my work</w:t>
      </w:r>
      <w:r w:rsidRPr="00EB1732">
        <w:rPr>
          <w:lang w:val="en-US"/>
        </w:rPr>
        <w:t>, integrity</w:t>
      </w:r>
    </w:p>
    <w:p w:rsidR="00A66E17" w:rsidRPr="00EB1732" w:rsidRDefault="00DF52FE">
      <w:pPr>
        <w:pStyle w:val="BodyText"/>
        <w:numPr>
          <w:ilvl w:val="0"/>
          <w:numId w:val="6"/>
        </w:numPr>
        <w:rPr>
          <w:lang w:val="en-US"/>
        </w:rPr>
      </w:pPr>
      <w:r w:rsidRPr="00EB1732">
        <w:rPr>
          <w:lang w:val="en-US"/>
        </w:rPr>
        <w:t>Hands-</w:t>
      </w:r>
      <w:r w:rsidR="00EB1732">
        <w:rPr>
          <w:lang w:val="en-US"/>
        </w:rPr>
        <w:t>o</w:t>
      </w:r>
      <w:r w:rsidRPr="00EB1732">
        <w:rPr>
          <w:lang w:val="en-US"/>
        </w:rPr>
        <w:t>n mentality, clear approach</w:t>
      </w:r>
    </w:p>
    <w:p w:rsidR="00A66E17" w:rsidRPr="00EB1732" w:rsidRDefault="00EB1732">
      <w:pPr>
        <w:pStyle w:val="BodyText"/>
        <w:numPr>
          <w:ilvl w:val="0"/>
          <w:numId w:val="6"/>
        </w:numPr>
        <w:rPr>
          <w:lang w:val="en-US"/>
        </w:rPr>
      </w:pPr>
      <w:r>
        <w:rPr>
          <w:lang w:val="en-US"/>
        </w:rPr>
        <w:t>Respect</w:t>
      </w:r>
      <w:r w:rsidR="00DF52FE" w:rsidRPr="00EB1732">
        <w:rPr>
          <w:lang w:val="en-US"/>
        </w:rPr>
        <w:t xml:space="preserve"> for </w:t>
      </w:r>
      <w:r>
        <w:rPr>
          <w:lang w:val="en-US"/>
        </w:rPr>
        <w:t>already-rooted</w:t>
      </w:r>
      <w:r w:rsidR="00DF52FE" w:rsidRPr="00EB1732">
        <w:rPr>
          <w:lang w:val="en-US"/>
        </w:rPr>
        <w:t xml:space="preserve"> structures </w:t>
      </w:r>
    </w:p>
    <w:p w:rsidR="00A66E17" w:rsidRPr="00EB1732" w:rsidRDefault="00EB1732">
      <w:pPr>
        <w:pStyle w:val="BodyText"/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  <w:r w:rsidR="00DF52FE" w:rsidRPr="00EB1732">
        <w:rPr>
          <w:lang w:val="en-US"/>
        </w:rPr>
        <w:t xml:space="preserve">he willingness to let go again </w:t>
      </w:r>
      <w:r>
        <w:rPr>
          <w:lang w:val="en-US"/>
        </w:rPr>
        <w:t>at the end of any project</w:t>
      </w:r>
    </w:p>
    <w:p w:rsidR="00A66E17" w:rsidRPr="00EB1732" w:rsidRDefault="00DF52FE">
      <w:pPr>
        <w:pStyle w:val="Heading1"/>
        <w:tabs>
          <w:tab w:val="left" w:pos="0"/>
        </w:tabs>
        <w:rPr>
          <w:lang w:val="en-US"/>
        </w:rPr>
      </w:pPr>
      <w:r w:rsidRPr="00EB1732">
        <w:rPr>
          <w:lang w:val="en-US"/>
        </w:rPr>
        <w:t>Training and further education, certifications</w:t>
      </w:r>
    </w:p>
    <w:p w:rsidR="00A66E17" w:rsidRPr="00EB1732" w:rsidRDefault="00EB1732">
      <w:pPr>
        <w:pStyle w:val="BodyText"/>
        <w:numPr>
          <w:ilvl w:val="0"/>
          <w:numId w:val="4"/>
        </w:numPr>
        <w:rPr>
          <w:lang w:val="en-US"/>
        </w:rPr>
      </w:pPr>
      <w:r>
        <w:rPr>
          <w:lang w:val="en-US"/>
        </w:rPr>
        <w:t>Regular</w:t>
      </w:r>
      <w:r w:rsidR="00866E28">
        <w:rPr>
          <w:lang w:val="en-US"/>
        </w:rPr>
        <w:t xml:space="preserve"> participation in</w:t>
      </w:r>
      <w:r w:rsidR="00DF52FE" w:rsidRPr="00EB1732">
        <w:rPr>
          <w:lang w:val="en-US"/>
        </w:rPr>
        <w:t xml:space="preserve"> various conferences </w:t>
      </w:r>
      <w:r w:rsidR="005C1469">
        <w:rPr>
          <w:lang w:val="en-US"/>
        </w:rPr>
        <w:t>and</w:t>
      </w:r>
      <w:r w:rsidR="00DF52FE" w:rsidRPr="00EB1732">
        <w:rPr>
          <w:lang w:val="en-US"/>
        </w:rPr>
        <w:t xml:space="preserve"> workshops (</w:t>
      </w:r>
      <w:r w:rsidR="00866E28">
        <w:rPr>
          <w:lang w:val="en-US"/>
        </w:rPr>
        <w:t xml:space="preserve">e.g. </w:t>
      </w:r>
      <w:r w:rsidR="00DF52FE" w:rsidRPr="00EB1732">
        <w:rPr>
          <w:lang w:val="en-US"/>
        </w:rPr>
        <w:t xml:space="preserve">JUGM, </w:t>
      </w:r>
      <w:proofErr w:type="spellStart"/>
      <w:r w:rsidR="00DF52FE" w:rsidRPr="00EB1732">
        <w:rPr>
          <w:lang w:val="en-US"/>
        </w:rPr>
        <w:t>DroidCon</w:t>
      </w:r>
      <w:proofErr w:type="spellEnd"/>
      <w:r w:rsidR="00DF52FE" w:rsidRPr="00EB1732">
        <w:rPr>
          <w:lang w:val="en-US"/>
        </w:rPr>
        <w:t xml:space="preserve"> </w:t>
      </w:r>
      <w:r>
        <w:rPr>
          <w:lang w:val="en-US"/>
        </w:rPr>
        <w:t>Conference</w:t>
      </w:r>
      <w:r w:rsidR="00DF52FE" w:rsidRPr="00EB1732">
        <w:rPr>
          <w:lang w:val="en-US"/>
        </w:rPr>
        <w:t>)</w:t>
      </w:r>
    </w:p>
    <w:p w:rsidR="00A66E17" w:rsidRPr="00EB1732" w:rsidRDefault="00DF52FE">
      <w:pPr>
        <w:pStyle w:val="BodyText"/>
        <w:numPr>
          <w:ilvl w:val="0"/>
          <w:numId w:val="4"/>
        </w:numPr>
        <w:rPr>
          <w:lang w:val="en-US"/>
        </w:rPr>
      </w:pPr>
      <w:r w:rsidRPr="00EB1732">
        <w:rPr>
          <w:lang w:val="en-US"/>
        </w:rPr>
        <w:t>2005 Sun Certified Java Programmer</w:t>
      </w:r>
    </w:p>
    <w:p w:rsidR="00A66E17" w:rsidRPr="00EB1732" w:rsidRDefault="00DF52FE">
      <w:pPr>
        <w:pStyle w:val="BodyText"/>
        <w:numPr>
          <w:ilvl w:val="0"/>
          <w:numId w:val="4"/>
        </w:numPr>
        <w:rPr>
          <w:lang w:val="en-US"/>
        </w:rPr>
      </w:pPr>
      <w:r w:rsidRPr="00EB1732">
        <w:rPr>
          <w:lang w:val="en-US"/>
        </w:rPr>
        <w:t xml:space="preserve">2003 Moderator, </w:t>
      </w:r>
      <w:proofErr w:type="spellStart"/>
      <w:r w:rsidRPr="00EB1732">
        <w:rPr>
          <w:lang w:val="en-US"/>
        </w:rPr>
        <w:t>Unilog</w:t>
      </w:r>
      <w:proofErr w:type="spellEnd"/>
      <w:r w:rsidRPr="00EB1732">
        <w:rPr>
          <w:lang w:val="en-US"/>
        </w:rPr>
        <w:t xml:space="preserve"> Munich</w:t>
      </w:r>
    </w:p>
    <w:p w:rsidR="00A66E17" w:rsidRPr="00EB1732" w:rsidRDefault="00DF52FE">
      <w:pPr>
        <w:pStyle w:val="BodyText"/>
        <w:numPr>
          <w:ilvl w:val="0"/>
          <w:numId w:val="4"/>
        </w:numPr>
        <w:rPr>
          <w:lang w:val="en-US"/>
        </w:rPr>
      </w:pPr>
      <w:r w:rsidRPr="00EB1732">
        <w:rPr>
          <w:lang w:val="en-US"/>
        </w:rPr>
        <w:t xml:space="preserve">2000 </w:t>
      </w:r>
      <w:r w:rsidR="00EB1732">
        <w:rPr>
          <w:lang w:val="en-US"/>
        </w:rPr>
        <w:t>Certified Computer Scientist,</w:t>
      </w:r>
      <w:r w:rsidRPr="00EB1732">
        <w:rPr>
          <w:lang w:val="en-US"/>
        </w:rPr>
        <w:t xml:space="preserve"> University of Applied Sciences </w:t>
      </w:r>
      <w:r w:rsidR="00EB1732">
        <w:rPr>
          <w:lang w:val="en-US"/>
        </w:rPr>
        <w:t>of Konstanz</w:t>
      </w:r>
    </w:p>
    <w:p w:rsidR="00A66E17" w:rsidRPr="00EB1732" w:rsidRDefault="00E35E8E">
      <w:pPr>
        <w:pStyle w:val="Heading1"/>
        <w:pageBreakBefore/>
        <w:tabs>
          <w:tab w:val="left" w:pos="0"/>
        </w:tabs>
        <w:rPr>
          <w:lang w:val="en-US"/>
        </w:rPr>
      </w:pPr>
      <w:r>
        <w:rPr>
          <w:lang w:val="en-US"/>
        </w:rPr>
        <w:lastRenderedPageBreak/>
        <w:t>P</w:t>
      </w:r>
      <w:r w:rsidR="00DF52FE" w:rsidRPr="00EB1732">
        <w:rPr>
          <w:lang w:val="en-US"/>
        </w:rPr>
        <w:t>rojects</w:t>
      </w:r>
    </w:p>
    <w:p w:rsidR="00A66E17" w:rsidRPr="00EB1732" w:rsidRDefault="00A66E17">
      <w:pPr>
        <w:pStyle w:val="BodyText"/>
        <w:tabs>
          <w:tab w:val="left" w:pos="0"/>
        </w:tabs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17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ZF Passau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10.2018-01.2019</w:t>
            </w:r>
          </w:p>
        </w:tc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DevOps A4.0</w:t>
            </w:r>
          </w:p>
        </w:tc>
      </w:tr>
      <w:tr w:rsidR="00A66E17" w:rsidRPr="00EB1732">
        <w:tc>
          <w:tcPr>
            <w:tcW w:w="970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rPr>
                <w:lang w:val="en-US"/>
              </w:rPr>
            </w:pP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Design and construction of an </w:t>
            </w:r>
            <w:proofErr w:type="spellStart"/>
            <w:r w:rsidRPr="00EB1732">
              <w:rPr>
                <w:rFonts w:cs="Arial"/>
                <w:color w:val="333333"/>
                <w:szCs w:val="22"/>
                <w:lang w:val="en-US"/>
              </w:rPr>
              <w:t>IaC</w:t>
            </w:r>
            <w:proofErr w:type="spellEnd"/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toolchain for the automatic creation of environments based on OpenStack and corresponding TFS build jobs. Creation of test environments based on </w:t>
            </w:r>
            <w:proofErr w:type="spellStart"/>
            <w:r w:rsidRPr="00EB1732">
              <w:rPr>
                <w:rFonts w:cs="Arial"/>
                <w:color w:val="333333"/>
                <w:szCs w:val="22"/>
                <w:lang w:val="en-US"/>
              </w:rPr>
              <w:t>rabbitmq</w:t>
            </w:r>
            <w:proofErr w:type="spellEnd"/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and Python </w:t>
            </w:r>
            <w:r w:rsidRPr="00ED501B">
              <w:rPr>
                <w:rFonts w:cs="Arial"/>
                <w:color w:val="333333"/>
                <w:szCs w:val="22"/>
                <w:lang w:val="en-US"/>
              </w:rPr>
              <w:t>with docker compose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. </w:t>
            </w:r>
            <w:r w:rsidR="001003D6">
              <w:rPr>
                <w:rFonts w:cs="Arial"/>
                <w:color w:val="333333"/>
                <w:szCs w:val="22"/>
                <w:lang w:val="en-US"/>
              </w:rPr>
              <w:t>Setting up remote access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to a Ubuntu VM via Citrix.</w:t>
            </w:r>
          </w:p>
        </w:tc>
      </w:tr>
      <w:tr w:rsidR="00A66E17" w:rsidRPr="00EB1732">
        <w:tc>
          <w:tcPr>
            <w:tcW w:w="970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 : </w:t>
            </w:r>
            <w:r w:rsidRPr="00EB1732">
              <w:rPr>
                <w:lang w:val="en-US"/>
              </w:rPr>
              <w:t>DevOps pioneer, automation expert</w:t>
            </w:r>
          </w:p>
        </w:tc>
      </w:tr>
      <w:tr w:rsidR="00A66E17" w:rsidRPr="00EB1732">
        <w:tc>
          <w:tcPr>
            <w:tcW w:w="970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576AAF">
            <w:pPr>
              <w:pStyle w:val="BodyTex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="00DF52FE" w:rsidRPr="00EB1732">
              <w:rPr>
                <w:lang w:val="en-US"/>
              </w:rPr>
              <w:t xml:space="preserve">: </w:t>
            </w:r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Linux, Terraform, Ansible, Consul, Git, TFS,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plantUML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, Citrix</w:t>
            </w:r>
          </w:p>
        </w:tc>
      </w:tr>
    </w:tbl>
    <w:p w:rsidR="00A66E17" w:rsidRPr="00EB1732" w:rsidRDefault="00A66E17">
      <w:pPr>
        <w:tabs>
          <w:tab w:val="left" w:pos="0"/>
        </w:tabs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17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Voith DSG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07.2017-09.2018</w:t>
            </w:r>
          </w:p>
        </w:tc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DevOps </w:t>
            </w:r>
            <w:proofErr w:type="spellStart"/>
            <w:r w:rsidRPr="00EB1732">
              <w:rPr>
                <w:lang w:val="en-US"/>
              </w:rPr>
              <w:t>Iot</w:t>
            </w:r>
            <w:proofErr w:type="spellEnd"/>
            <w:r w:rsidRPr="00EB1732">
              <w:rPr>
                <w:lang w:val="en-US"/>
              </w:rPr>
              <w:t xml:space="preserve"> &amp; OpenStack</w:t>
            </w:r>
          </w:p>
        </w:tc>
      </w:tr>
      <w:tr w:rsidR="00A66E17" w:rsidRPr="00EB1732">
        <w:tc>
          <w:tcPr>
            <w:tcW w:w="970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rPr>
                <w:lang w:val="en-US"/>
              </w:rPr>
            </w:pPr>
            <w:r w:rsidRPr="00EB1732">
              <w:rPr>
                <w:rFonts w:cs="Arial"/>
                <w:color w:val="333333"/>
                <w:szCs w:val="22"/>
                <w:lang w:val="en-US"/>
              </w:rPr>
              <w:t>Development of a container environment with CoreOS and Rancher</w:t>
            </w:r>
            <w:r w:rsidR="00576AAF">
              <w:rPr>
                <w:rFonts w:cs="Arial"/>
                <w:color w:val="333333"/>
                <w:szCs w:val="22"/>
                <w:lang w:val="en-US"/>
              </w:rPr>
              <w:t>. The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installation, support and defense of the central GitLab instance by means of Ansible, support</w:t>
            </w:r>
            <w:r w:rsidR="00576AAF">
              <w:rPr>
                <w:rFonts w:cs="Arial"/>
                <w:color w:val="333333"/>
                <w:szCs w:val="22"/>
                <w:lang w:val="en-US"/>
              </w:rPr>
              <w:t xml:space="preserve">ing the 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>developers in creating their CI pipelines and deployment processes</w:t>
            </w:r>
            <w:r w:rsidR="00576AAF">
              <w:rPr>
                <w:rFonts w:cs="Arial"/>
                <w:color w:val="333333"/>
                <w:szCs w:val="22"/>
                <w:lang w:val="en-US"/>
              </w:rPr>
              <w:t>.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</w:t>
            </w:r>
            <w:r w:rsidR="00576AAF">
              <w:rPr>
                <w:rFonts w:cs="Arial"/>
                <w:color w:val="333333"/>
                <w:szCs w:val="22"/>
                <w:lang w:val="en-US"/>
              </w:rPr>
              <w:t>A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utomation of </w:t>
            </w:r>
            <w:r w:rsidR="00576AAF">
              <w:rPr>
                <w:rFonts w:cs="Arial"/>
                <w:color w:val="333333"/>
                <w:szCs w:val="22"/>
                <w:lang w:val="en-US"/>
              </w:rPr>
              <w:t xml:space="preserve">the 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>deployment process of the Red Hat OpenStack platform (</w:t>
            </w:r>
            <w:proofErr w:type="spellStart"/>
            <w:r w:rsidRPr="00EB1732">
              <w:rPr>
                <w:rFonts w:cs="Arial"/>
                <w:color w:val="333333"/>
                <w:szCs w:val="22"/>
                <w:lang w:val="en-US"/>
              </w:rPr>
              <w:t>Undercloud</w:t>
            </w:r>
            <w:proofErr w:type="spellEnd"/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and Overcloud) </w:t>
            </w:r>
            <w:r w:rsidR="00576AAF">
              <w:rPr>
                <w:rFonts w:cs="Arial"/>
                <w:color w:val="333333"/>
                <w:szCs w:val="22"/>
                <w:lang w:val="en-US"/>
              </w:rPr>
              <w:t xml:space="preserve">taking advantage of 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>GitLab-CI and Ansibl</w:t>
            </w:r>
            <w:r w:rsidR="00A62BAA">
              <w:rPr>
                <w:rFonts w:cs="Arial"/>
                <w:color w:val="333333"/>
                <w:szCs w:val="22"/>
                <w:lang w:val="en-US"/>
              </w:rPr>
              <w:t>e.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</w:t>
            </w:r>
            <w:r w:rsidR="00A62BAA">
              <w:rPr>
                <w:rFonts w:cs="Arial"/>
                <w:color w:val="333333"/>
                <w:szCs w:val="22"/>
                <w:lang w:val="en-US"/>
              </w:rPr>
              <w:t>Cr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>eation of a Consul-Cluster (</w:t>
            </w:r>
            <w:proofErr w:type="spellStart"/>
            <w:r w:rsidRPr="00EB1732">
              <w:rPr>
                <w:rFonts w:cs="Arial"/>
                <w:color w:val="333333"/>
                <w:szCs w:val="22"/>
                <w:lang w:val="en-US"/>
              </w:rPr>
              <w:t>PoC</w:t>
            </w:r>
            <w:proofErr w:type="spellEnd"/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), </w:t>
            </w:r>
            <w:r w:rsidR="00A62BAA">
              <w:rPr>
                <w:rFonts w:cs="Arial"/>
                <w:color w:val="333333"/>
                <w:szCs w:val="22"/>
                <w:lang w:val="en-US"/>
              </w:rPr>
              <w:t>as well as of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an automatic test </w:t>
            </w:r>
            <w:r w:rsidR="00A62BAA">
              <w:rPr>
                <w:rFonts w:cs="Arial"/>
                <w:color w:val="333333"/>
                <w:szCs w:val="22"/>
                <w:lang w:val="en-US"/>
              </w:rPr>
              <w:t>procedure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for GitLab backups</w:t>
            </w:r>
            <w:r w:rsidR="003E4618">
              <w:rPr>
                <w:rFonts w:cs="Arial"/>
                <w:color w:val="333333"/>
                <w:szCs w:val="22"/>
                <w:lang w:val="en-US"/>
              </w:rPr>
              <w:t>.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</w:t>
            </w:r>
            <w:r w:rsidR="003E4618">
              <w:rPr>
                <w:rFonts w:cs="Arial"/>
                <w:color w:val="333333"/>
                <w:szCs w:val="22"/>
                <w:lang w:val="en-US"/>
              </w:rPr>
              <w:t>S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>elective Scrum-Master</w:t>
            </w:r>
          </w:p>
        </w:tc>
      </w:tr>
      <w:tr w:rsidR="00A66E17" w:rsidRPr="00EB1732">
        <w:tc>
          <w:tcPr>
            <w:tcW w:w="970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Pr="00EB1732">
              <w:rPr>
                <w:lang w:val="en-US"/>
              </w:rPr>
              <w:t>DevOps pioneer, automation expert, GitLab admin</w:t>
            </w:r>
            <w:r w:rsidR="003E4618">
              <w:rPr>
                <w:lang w:val="en-US"/>
              </w:rPr>
              <w:t>istrator</w:t>
            </w:r>
          </w:p>
        </w:tc>
      </w:tr>
      <w:tr w:rsidR="00A66E17" w:rsidRPr="00EB1732">
        <w:tc>
          <w:tcPr>
            <w:tcW w:w="970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3E4618">
            <w:pPr>
              <w:pStyle w:val="BodyTex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="00DF52FE" w:rsidRPr="00EB1732">
              <w:rPr>
                <w:lang w:val="en-US"/>
              </w:rPr>
              <w:t xml:space="preserve">: </w:t>
            </w:r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Linux, Ansible, RHEL, git, GitLab, GitLab-CI, Jira, Confluence, RHOSP, Rancher,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intellij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Slack, scrum, docker, centos,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coreos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, spring boot</w:t>
            </w:r>
          </w:p>
        </w:tc>
      </w:tr>
    </w:tbl>
    <w:p w:rsidR="00A66E17" w:rsidRPr="00EB1732" w:rsidRDefault="00A66E17">
      <w:pPr>
        <w:tabs>
          <w:tab w:val="left" w:pos="0"/>
        </w:tabs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17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proofErr w:type="spellStart"/>
            <w:r w:rsidRPr="00EB1732">
              <w:rPr>
                <w:lang w:val="en-US"/>
              </w:rPr>
              <w:t>Bdk</w:t>
            </w:r>
            <w:proofErr w:type="spellEnd"/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09.2016-06.2017</w:t>
            </w:r>
          </w:p>
        </w:tc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DevOps Phoenix</w:t>
            </w:r>
          </w:p>
        </w:tc>
      </w:tr>
      <w:tr w:rsidR="00A66E17" w:rsidRPr="00EB1732">
        <w:tc>
          <w:tcPr>
            <w:tcW w:w="970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rPr>
                <w:lang w:val="en-US"/>
              </w:rPr>
            </w:pP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Support of an existing CI (nexus, </w:t>
            </w:r>
            <w:proofErr w:type="spellStart"/>
            <w:r w:rsidRPr="00EB1732">
              <w:rPr>
                <w:rFonts w:cs="Arial"/>
                <w:color w:val="333333"/>
                <w:szCs w:val="22"/>
                <w:lang w:val="en-US"/>
              </w:rPr>
              <w:t>gradle</w:t>
            </w:r>
            <w:proofErr w:type="spellEnd"/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, </w:t>
            </w:r>
            <w:proofErr w:type="spellStart"/>
            <w:r w:rsidRPr="00EB1732">
              <w:rPr>
                <w:rFonts w:cs="Arial"/>
                <w:color w:val="333333"/>
                <w:szCs w:val="22"/>
                <w:lang w:val="en-US"/>
              </w:rPr>
              <w:t>jenkins</w:t>
            </w:r>
            <w:proofErr w:type="spellEnd"/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+ 20 slaves, Tomcat)</w:t>
            </w:r>
            <w:r w:rsidR="000C1A44">
              <w:rPr>
                <w:rFonts w:cs="Arial"/>
                <w:color w:val="333333"/>
                <w:szCs w:val="22"/>
                <w:lang w:val="en-US"/>
              </w:rPr>
              <w:t>,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assistance with migration to </w:t>
            </w:r>
            <w:proofErr w:type="spellStart"/>
            <w:r w:rsidRPr="00EB1732">
              <w:rPr>
                <w:rFonts w:cs="Arial"/>
                <w:color w:val="333333"/>
                <w:szCs w:val="22"/>
                <w:lang w:val="en-US"/>
              </w:rPr>
              <w:t>jobDSL</w:t>
            </w:r>
            <w:proofErr w:type="spellEnd"/>
            <w:r w:rsidR="000C1A44">
              <w:rPr>
                <w:rFonts w:cs="Arial"/>
                <w:color w:val="333333"/>
                <w:szCs w:val="22"/>
                <w:lang w:val="en-US"/>
              </w:rPr>
              <w:t>. E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valuation of a provisioning tool; planning and </w:t>
            </w:r>
            <w:r w:rsidR="000C1A44">
              <w:rPr>
                <w:rFonts w:cs="Arial"/>
                <w:color w:val="333333"/>
                <w:szCs w:val="22"/>
                <w:lang w:val="en-US"/>
              </w:rPr>
              <w:t xml:space="preserve">the 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creation of two prototype development infrastructures using ansible, docker, </w:t>
            </w:r>
            <w:proofErr w:type="spellStart"/>
            <w:r w:rsidRPr="00EB1732">
              <w:rPr>
                <w:rFonts w:cs="Arial"/>
                <w:color w:val="333333"/>
                <w:szCs w:val="22"/>
                <w:lang w:val="en-US"/>
              </w:rPr>
              <w:t>gitlab</w:t>
            </w:r>
            <w:proofErr w:type="spellEnd"/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, tomcat, </w:t>
            </w:r>
            <w:proofErr w:type="spellStart"/>
            <w:r w:rsidRPr="00EB1732">
              <w:rPr>
                <w:rFonts w:cs="Arial"/>
                <w:color w:val="333333"/>
                <w:szCs w:val="22"/>
                <w:lang w:val="en-US"/>
              </w:rPr>
              <w:t>nginx</w:t>
            </w:r>
            <w:proofErr w:type="spellEnd"/>
            <w:r w:rsidRPr="00EB1732">
              <w:rPr>
                <w:rFonts w:cs="Arial"/>
                <w:color w:val="333333"/>
                <w:szCs w:val="22"/>
                <w:lang w:val="en-US"/>
              </w:rPr>
              <w:t>; creation of a prototype architecture-spanning docker swarm</w:t>
            </w:r>
            <w:r w:rsidR="000C1A44">
              <w:rPr>
                <w:rFonts w:cs="Arial"/>
                <w:color w:val="333333"/>
                <w:szCs w:val="22"/>
                <w:lang w:val="en-US"/>
              </w:rPr>
              <w:t>.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</w:t>
            </w:r>
            <w:r w:rsidR="000C1A44">
              <w:rPr>
                <w:rFonts w:cs="Arial"/>
                <w:color w:val="333333"/>
                <w:szCs w:val="22"/>
                <w:lang w:val="en-US"/>
              </w:rPr>
              <w:t>G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it coaching; </w:t>
            </w:r>
            <w:r w:rsidR="000C1A44">
              <w:rPr>
                <w:rFonts w:cs="Arial"/>
                <w:color w:val="333333"/>
                <w:szCs w:val="22"/>
                <w:lang w:val="en-US"/>
              </w:rPr>
              <w:t xml:space="preserve">the 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preparation and execution of presentations; </w:t>
            </w:r>
            <w:r w:rsidR="000C1A44">
              <w:rPr>
                <w:rFonts w:cs="Arial"/>
                <w:color w:val="333333"/>
                <w:szCs w:val="22"/>
                <w:lang w:val="en-US"/>
              </w:rPr>
              <w:t>lobbying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</w:t>
            </w:r>
            <w:r w:rsidR="000C1A44">
              <w:rPr>
                <w:rFonts w:cs="Arial"/>
                <w:color w:val="333333"/>
                <w:szCs w:val="22"/>
                <w:lang w:val="en-US"/>
              </w:rPr>
              <w:t>with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>in the group as well as with business partners</w:t>
            </w:r>
            <w:r w:rsidR="000C1A44">
              <w:rPr>
                <w:rFonts w:cs="Arial"/>
                <w:color w:val="333333"/>
                <w:szCs w:val="22"/>
                <w:lang w:val="en-US"/>
              </w:rPr>
              <w:t xml:space="preserve"> to reach the best solutions.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</w:t>
            </w:r>
            <w:r w:rsidR="000C1A44">
              <w:rPr>
                <w:rFonts w:cs="Arial"/>
                <w:color w:val="333333"/>
                <w:szCs w:val="22"/>
                <w:lang w:val="en-US"/>
              </w:rPr>
              <w:t>C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onsulting </w:t>
            </w:r>
            <w:r w:rsidR="000C1A44">
              <w:rPr>
                <w:rFonts w:cs="Arial"/>
                <w:color w:val="333333"/>
                <w:szCs w:val="22"/>
                <w:lang w:val="en-US"/>
              </w:rPr>
              <w:t xml:space="preserve">vis-à-vis the 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>build process</w:t>
            </w:r>
            <w:r w:rsidR="000C1A44">
              <w:rPr>
                <w:rFonts w:cs="Arial"/>
                <w:color w:val="333333"/>
                <w:szCs w:val="22"/>
                <w:lang w:val="en-US"/>
              </w:rPr>
              <w:t>. D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>esign of a blockchain-based (Ethereum) business model</w:t>
            </w:r>
            <w:r w:rsidR="000C1A44">
              <w:rPr>
                <w:rFonts w:cs="Arial"/>
                <w:color w:val="333333"/>
                <w:szCs w:val="22"/>
                <w:lang w:val="en-US"/>
              </w:rPr>
              <w:t>.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</w:t>
            </w:r>
            <w:r w:rsidR="000C1A44">
              <w:rPr>
                <w:rFonts w:cs="Arial"/>
                <w:color w:val="333333"/>
                <w:szCs w:val="22"/>
                <w:lang w:val="en-US"/>
              </w:rPr>
              <w:t>P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reparation of installation instructions and </w:t>
            </w:r>
            <w:r w:rsidR="000C1A44">
              <w:rPr>
                <w:rFonts w:cs="Arial"/>
                <w:color w:val="333333"/>
                <w:szCs w:val="22"/>
                <w:lang w:val="en-US"/>
              </w:rPr>
              <w:t>operational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concepts</w:t>
            </w:r>
          </w:p>
        </w:tc>
      </w:tr>
      <w:tr w:rsidR="00A66E17" w:rsidRPr="00EB1732">
        <w:tc>
          <w:tcPr>
            <w:tcW w:w="970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Pr="00EB1732">
              <w:rPr>
                <w:lang w:val="en-US"/>
              </w:rPr>
              <w:t>DevOps pioneer</w:t>
            </w:r>
            <w:r w:rsidR="00ED501B">
              <w:rPr>
                <w:lang w:val="en-US"/>
              </w:rPr>
              <w:t>,</w:t>
            </w:r>
            <w:r w:rsidRPr="00EB1732">
              <w:rPr>
                <w:lang w:val="en-US"/>
              </w:rPr>
              <w:t xml:space="preserve"> Jenkins supervisor</w:t>
            </w:r>
          </w:p>
        </w:tc>
      </w:tr>
      <w:tr w:rsidR="00A66E17" w:rsidRPr="00EB1732">
        <w:tc>
          <w:tcPr>
            <w:tcW w:w="970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493C5F">
            <w:pPr>
              <w:pStyle w:val="BodyTex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="00DF52FE" w:rsidRPr="00EB1732">
              <w:rPr>
                <w:lang w:val="en-US"/>
              </w:rPr>
              <w:t xml:space="preserve">: </w:t>
            </w:r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Linux, RHEL, git,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gitlab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bash,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ssh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screen, vim,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jenkins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mantis, tomcat, java 7 / 8, scrum, ansible, docker, Raspberry PI,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nginx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, spring boot, java 7 / 8</w:t>
            </w:r>
          </w:p>
        </w:tc>
      </w:tr>
    </w:tbl>
    <w:p w:rsidR="00A66E17" w:rsidRPr="00EB1732" w:rsidRDefault="00A66E17">
      <w:pPr>
        <w:tabs>
          <w:tab w:val="left" w:pos="0"/>
        </w:tabs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17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proofErr w:type="spellStart"/>
            <w:r w:rsidRPr="00EB1732">
              <w:rPr>
                <w:lang w:val="en-US"/>
              </w:rPr>
              <w:t>interhyp</w:t>
            </w:r>
            <w:proofErr w:type="spellEnd"/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06.2016 – 09.2016</w:t>
            </w:r>
          </w:p>
        </w:tc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Great Place to Work / ER Technologies</w:t>
            </w:r>
          </w:p>
        </w:tc>
      </w:tr>
      <w:tr w:rsidR="00A66E17" w:rsidRPr="00EB1732">
        <w:tc>
          <w:tcPr>
            <w:tcW w:w="970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rPr>
                <w:lang w:val="en-US"/>
              </w:rPr>
            </w:pP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Conception and implementation of the migration from </w:t>
            </w:r>
            <w:proofErr w:type="spellStart"/>
            <w:r w:rsidRPr="00EB1732">
              <w:rPr>
                <w:rFonts w:cs="Arial"/>
                <w:color w:val="333333"/>
                <w:szCs w:val="22"/>
                <w:lang w:val="en-US"/>
              </w:rPr>
              <w:t>cvs</w:t>
            </w:r>
            <w:proofErr w:type="spellEnd"/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to git; co-development of </w:t>
            </w:r>
            <w:r w:rsidR="00F03F60">
              <w:rPr>
                <w:rFonts w:cs="Arial"/>
                <w:color w:val="333333"/>
                <w:szCs w:val="22"/>
                <w:lang w:val="en-US"/>
              </w:rPr>
              <w:t>a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training concept, integration in bitbucket/</w:t>
            </w:r>
            <w:proofErr w:type="spellStart"/>
            <w:r w:rsidRPr="00EB1732">
              <w:rPr>
                <w:rFonts w:cs="Arial"/>
                <w:color w:val="333333"/>
                <w:szCs w:val="22"/>
                <w:lang w:val="en-US"/>
              </w:rPr>
              <w:t>jira</w:t>
            </w:r>
            <w:proofErr w:type="spellEnd"/>
            <w:r w:rsidR="00F03F60">
              <w:rPr>
                <w:rFonts w:cs="Arial"/>
                <w:color w:val="333333"/>
                <w:szCs w:val="22"/>
                <w:lang w:val="en-US"/>
              </w:rPr>
              <w:t>.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</w:t>
            </w:r>
            <w:r w:rsidR="00F03F60">
              <w:rPr>
                <w:rFonts w:cs="Arial"/>
                <w:color w:val="333333"/>
                <w:szCs w:val="22"/>
                <w:lang w:val="en-US"/>
              </w:rPr>
              <w:t>C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onception of git flow @ </w:t>
            </w:r>
            <w:proofErr w:type="spellStart"/>
            <w:r w:rsidRPr="00EB1732">
              <w:rPr>
                <w:rFonts w:cs="Arial"/>
                <w:color w:val="333333"/>
                <w:szCs w:val="22"/>
                <w:lang w:val="en-US"/>
              </w:rPr>
              <w:t>interhyp</w:t>
            </w:r>
            <w:proofErr w:type="spellEnd"/>
            <w:r w:rsidRPr="00EB1732">
              <w:rPr>
                <w:rFonts w:cs="Arial"/>
                <w:color w:val="333333"/>
                <w:szCs w:val="22"/>
                <w:lang w:val="en-US"/>
              </w:rPr>
              <w:t>, creation of export/import scripts, high-level workshop git, small study feature toggles.</w:t>
            </w:r>
          </w:p>
        </w:tc>
      </w:tr>
      <w:tr w:rsidR="00A66E17" w:rsidRPr="00EB1732">
        <w:tc>
          <w:tcPr>
            <w:tcW w:w="970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>Role</w:t>
            </w:r>
            <w:r w:rsidR="00493C5F">
              <w:rPr>
                <w:b/>
                <w:bCs/>
                <w:lang w:val="en-US"/>
              </w:rPr>
              <w:t>:</w:t>
            </w:r>
            <w:r w:rsidRPr="00EB1732">
              <w:rPr>
                <w:b/>
                <w:bCs/>
                <w:lang w:val="en-US"/>
              </w:rPr>
              <w:t xml:space="preserve"> </w:t>
            </w:r>
            <w:r w:rsidRPr="00EB1732">
              <w:rPr>
                <w:lang w:val="en-US"/>
              </w:rPr>
              <w:t>Migration Expert, Linux Consultant</w:t>
            </w:r>
          </w:p>
        </w:tc>
      </w:tr>
      <w:tr w:rsidR="00A66E17" w:rsidRPr="00EB1732">
        <w:tc>
          <w:tcPr>
            <w:tcW w:w="970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313A47">
            <w:pPr>
              <w:pStyle w:val="BodyTex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="00DF52FE" w:rsidRPr="00EB1732">
              <w:rPr>
                <w:lang w:val="en-US"/>
              </w:rPr>
              <w:t xml:space="preserve">: </w:t>
            </w:r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Linux, cvs2svn, RHEL, centOS6,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cvs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git 2.6, bitbucket,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jira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bash,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ssh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screen, gawk,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sed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vim /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vundle</w:t>
            </w:r>
            <w:proofErr w:type="spellEnd"/>
            <w:r w:rsidR="00F03F60">
              <w:rPr>
                <w:rFonts w:cs="Arial"/>
                <w:color w:val="333333"/>
                <w:szCs w:val="22"/>
                <w:lang w:val="en-US"/>
              </w:rPr>
              <w:t xml:space="preserve">, and more. </w:t>
            </w:r>
          </w:p>
        </w:tc>
      </w:tr>
    </w:tbl>
    <w:p w:rsidR="00A66E17" w:rsidRPr="00EB1732" w:rsidRDefault="00A66E17">
      <w:pPr>
        <w:tabs>
          <w:tab w:val="left" w:pos="0"/>
        </w:tabs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proofErr w:type="spellStart"/>
            <w:r w:rsidRPr="00EB1732">
              <w:rPr>
                <w:lang w:val="en-US"/>
              </w:rPr>
              <w:t>Hornbach</w:t>
            </w:r>
            <w:proofErr w:type="spellEnd"/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01.2016 – 05.2016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DevOps, </w:t>
            </w:r>
            <w:proofErr w:type="spellStart"/>
            <w:r w:rsidRPr="00EB1732">
              <w:rPr>
                <w:lang w:val="en-US"/>
              </w:rPr>
              <w:t>cubus</w:t>
            </w:r>
            <w:proofErr w:type="spellEnd"/>
            <w:r w:rsidRPr="00EB1732">
              <w:rPr>
                <w:lang w:val="en-US"/>
              </w:rPr>
              <w:t>, step2pim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rPr>
                <w:lang w:val="en-US"/>
              </w:rPr>
            </w:pP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Participation in the DevOps team </w:t>
            </w:r>
            <w:r w:rsidR="00CF1750">
              <w:rPr>
                <w:rFonts w:cs="Arial"/>
                <w:color w:val="333333"/>
                <w:szCs w:val="22"/>
                <w:lang w:val="en-US"/>
              </w:rPr>
              <w:t>at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</w:t>
            </w:r>
            <w:proofErr w:type="spellStart"/>
            <w:r w:rsidRPr="00EB1732">
              <w:rPr>
                <w:rFonts w:cs="Arial"/>
                <w:color w:val="333333"/>
                <w:szCs w:val="22"/>
                <w:lang w:val="en-US"/>
              </w:rPr>
              <w:t>Hornbach</w:t>
            </w:r>
            <w:proofErr w:type="spellEnd"/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(3 </w:t>
            </w:r>
            <w:r w:rsidR="00A56E04">
              <w:rPr>
                <w:rFonts w:cs="Arial"/>
                <w:color w:val="333333"/>
                <w:szCs w:val="22"/>
                <w:lang w:val="en-US"/>
              </w:rPr>
              <w:t>people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in total); conception and implementation of the deployment pipeline for internal products based on the Apache </w:t>
            </w:r>
            <w:proofErr w:type="spellStart"/>
            <w:r w:rsidRPr="00EB1732">
              <w:rPr>
                <w:rFonts w:cs="Arial"/>
                <w:color w:val="333333"/>
                <w:szCs w:val="22"/>
                <w:lang w:val="en-US"/>
              </w:rPr>
              <w:t>ServiceBus</w:t>
            </w:r>
            <w:proofErr w:type="spellEnd"/>
            <w:r w:rsidR="00EF3BD0">
              <w:rPr>
                <w:rFonts w:cs="Arial"/>
                <w:color w:val="333333"/>
                <w:szCs w:val="22"/>
                <w:lang w:val="en-US"/>
              </w:rPr>
              <w:t>. Provided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</w:t>
            </w:r>
            <w:r w:rsidR="00EF3BD0">
              <w:rPr>
                <w:rFonts w:cs="Arial"/>
                <w:color w:val="333333"/>
                <w:szCs w:val="22"/>
                <w:lang w:val="en-US"/>
              </w:rPr>
              <w:lastRenderedPageBreak/>
              <w:t>s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upport in the creation of Maven scripts, </w:t>
            </w:r>
            <w:r w:rsidR="00EF3BD0">
              <w:rPr>
                <w:rFonts w:cs="Arial"/>
                <w:color w:val="333333"/>
                <w:szCs w:val="22"/>
                <w:lang w:val="en-US"/>
              </w:rPr>
              <w:t xml:space="preserve">the 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execution of presentations, </w:t>
            </w:r>
            <w:r w:rsidR="00EF3BD0">
              <w:rPr>
                <w:rFonts w:cs="Arial"/>
                <w:color w:val="333333"/>
                <w:szCs w:val="22"/>
                <w:lang w:val="en-US"/>
              </w:rPr>
              <w:t>and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in technology decisions</w:t>
            </w:r>
            <w:r w:rsidR="00972945">
              <w:rPr>
                <w:rFonts w:cs="Arial"/>
                <w:color w:val="333333"/>
                <w:szCs w:val="22"/>
                <w:lang w:val="en-US"/>
              </w:rPr>
              <w:t>.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</w:t>
            </w:r>
            <w:r w:rsidR="00972945">
              <w:rPr>
                <w:rFonts w:cs="Arial"/>
                <w:color w:val="333333"/>
                <w:szCs w:val="22"/>
                <w:lang w:val="en-US"/>
              </w:rPr>
              <w:t>The d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esign and realization of a dashboard </w:t>
            </w:r>
            <w:r w:rsidR="007D5E75">
              <w:rPr>
                <w:rFonts w:cs="Arial"/>
                <w:color w:val="333333"/>
                <w:szCs w:val="22"/>
                <w:lang w:val="en-US"/>
              </w:rPr>
              <w:t>on the basis of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Raspberry PI II and Raspbian</w:t>
            </w:r>
            <w:r w:rsidR="0075488B">
              <w:rPr>
                <w:rFonts w:cs="Arial"/>
                <w:color w:val="333333"/>
                <w:szCs w:val="22"/>
                <w:lang w:val="en-US"/>
              </w:rPr>
              <w:t>.</w:t>
            </w:r>
            <w:r w:rsidR="00161F27">
              <w:rPr>
                <w:rFonts w:cs="Arial"/>
                <w:color w:val="333333"/>
                <w:szCs w:val="22"/>
                <w:lang w:val="en-US"/>
              </w:rPr>
              <w:t xml:space="preserve"> The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joint design of a basic image for virtual machines (dev part), ticket processing, user administration, administration</w:t>
            </w:r>
            <w:r w:rsidR="00B52F66">
              <w:rPr>
                <w:rFonts w:cs="Arial"/>
                <w:color w:val="333333"/>
                <w:szCs w:val="22"/>
                <w:lang w:val="en-US"/>
              </w:rPr>
              <w:t xml:space="preserve"> of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GitLab / Jenkins</w:t>
            </w:r>
            <w:r w:rsidR="00D41D5F">
              <w:rPr>
                <w:rFonts w:cs="Arial"/>
                <w:color w:val="333333"/>
                <w:szCs w:val="22"/>
                <w:lang w:val="en-US"/>
              </w:rPr>
              <w:t>.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</w:t>
            </w:r>
            <w:r w:rsidR="00D41D5F">
              <w:rPr>
                <w:rFonts w:cs="Arial"/>
                <w:color w:val="333333"/>
                <w:szCs w:val="22"/>
                <w:lang w:val="en-US"/>
              </w:rPr>
              <w:t>R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epresentation at meetings, management of distribution processes, </w:t>
            </w:r>
            <w:r w:rsidR="00D41D5F">
              <w:rPr>
                <w:rFonts w:cs="Arial"/>
                <w:color w:val="333333"/>
                <w:szCs w:val="22"/>
                <w:lang w:val="en-US"/>
              </w:rPr>
              <w:t>setting up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a build pipeline for two projects </w:t>
            </w:r>
            <w:r w:rsidR="00D41D5F">
              <w:rPr>
                <w:rFonts w:cs="Arial"/>
                <w:color w:val="333333"/>
                <w:szCs w:val="22"/>
                <w:lang w:val="en-US"/>
              </w:rPr>
              <w:t>on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the Apache </w:t>
            </w:r>
            <w:proofErr w:type="spellStart"/>
            <w:r w:rsidRPr="00EB1732">
              <w:rPr>
                <w:rFonts w:cs="Arial"/>
                <w:color w:val="333333"/>
                <w:szCs w:val="22"/>
                <w:lang w:val="en-US"/>
              </w:rPr>
              <w:t>ServiceMix</w:t>
            </w:r>
            <w:proofErr w:type="spellEnd"/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platform.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lastRenderedPageBreak/>
              <w:t xml:space="preserve">Role: </w:t>
            </w:r>
            <w:r w:rsidRPr="00EB1732">
              <w:rPr>
                <w:lang w:val="en-US"/>
              </w:rPr>
              <w:t>DevOps, Build Engineer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972EBC">
            <w:pPr>
              <w:pStyle w:val="BodyTex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="00DF52FE" w:rsidRPr="00EB1732">
              <w:rPr>
                <w:lang w:val="en-US"/>
              </w:rPr>
              <w:t xml:space="preserve">: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Absible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Debian, GitLab, Java, Linux, Jenkins, Maven, Nexus,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Raspian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, RHEL, spring boot, VirtualBox, Linux</w:t>
            </w:r>
          </w:p>
        </w:tc>
      </w:tr>
    </w:tbl>
    <w:p w:rsidR="00A66E17" w:rsidRPr="00EB1732" w:rsidRDefault="00A66E17">
      <w:pPr>
        <w:tabs>
          <w:tab w:val="left" w:pos="0"/>
        </w:tabs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VHV Group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08.2015 – 12.2015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CF6997">
            <w:pPr>
              <w:pStyle w:val="KopfLebensabschnitt"/>
              <w:snapToGrid w:val="0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Kobra</w:t>
            </w:r>
            <w:proofErr w:type="spellEnd"/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3C389C">
            <w:pPr>
              <w:pStyle w:val="BodyText"/>
              <w:rPr>
                <w:lang w:val="en-US"/>
              </w:rPr>
            </w:pPr>
            <w:r>
              <w:rPr>
                <w:rFonts w:cs="Arial"/>
                <w:color w:val="333333"/>
                <w:szCs w:val="22"/>
                <w:lang w:val="en-US"/>
              </w:rPr>
              <w:t>The a</w:t>
            </w:r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nalysis, planning and (partial) implementation of migrations from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CruiseControl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 to Jenkins, from CVS to Subversion (SVN) and from ant to Maven. Preparation </w:t>
            </w:r>
            <w:r w:rsidR="00601763">
              <w:rPr>
                <w:rFonts w:cs="Arial"/>
                <w:color w:val="333333"/>
                <w:szCs w:val="22"/>
                <w:lang w:val="en-US"/>
              </w:rPr>
              <w:t xml:space="preserve">and creation </w:t>
            </w:r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of various presentations, status reports and mini-training courses for the employees concerned</w:t>
            </w:r>
            <w:r w:rsidR="00DF591F">
              <w:rPr>
                <w:rFonts w:cs="Arial"/>
                <w:color w:val="333333"/>
                <w:szCs w:val="22"/>
                <w:lang w:val="en-US"/>
              </w:rPr>
              <w:t>.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Pr="00EB1732">
              <w:rPr>
                <w:lang w:val="en-US"/>
              </w:rPr>
              <w:t>Build Engineer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0C0417">
            <w:pPr>
              <w:pStyle w:val="BodyTex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="00DF52FE" w:rsidRPr="00EB1732">
              <w:rPr>
                <w:lang w:val="en-US"/>
              </w:rPr>
              <w:t xml:space="preserve">: ant, ant-eclipse, bash, </w:t>
            </w:r>
            <w:proofErr w:type="spellStart"/>
            <w:r w:rsidR="00DF52FE" w:rsidRPr="00EB1732">
              <w:rPr>
                <w:lang w:val="en-US"/>
              </w:rPr>
              <w:t>BeyondCompare</w:t>
            </w:r>
            <w:proofErr w:type="spellEnd"/>
            <w:r w:rsidR="00DF52FE" w:rsidRPr="00EB1732">
              <w:rPr>
                <w:lang w:val="en-US"/>
              </w:rPr>
              <w:t xml:space="preserve">, </w:t>
            </w:r>
            <w:proofErr w:type="spellStart"/>
            <w:r w:rsidR="0000694B">
              <w:rPr>
                <w:lang w:val="en-US"/>
              </w:rPr>
              <w:t>C</w:t>
            </w:r>
            <w:r w:rsidR="00DF52FE" w:rsidRPr="00EB1732">
              <w:rPr>
                <w:lang w:val="en-US"/>
              </w:rPr>
              <w:t>ruise</w:t>
            </w:r>
            <w:r w:rsidR="0000694B">
              <w:rPr>
                <w:lang w:val="en-US"/>
              </w:rPr>
              <w:t>C</w:t>
            </w:r>
            <w:r w:rsidR="00DF52FE" w:rsidRPr="00EB1732">
              <w:rPr>
                <w:lang w:val="en-US"/>
              </w:rPr>
              <w:t>ontrol</w:t>
            </w:r>
            <w:proofErr w:type="spellEnd"/>
            <w:r w:rsidR="00DF52FE" w:rsidRPr="00EB1732">
              <w:rPr>
                <w:lang w:val="en-US"/>
              </w:rPr>
              <w:t xml:space="preserve">, </w:t>
            </w:r>
            <w:proofErr w:type="spellStart"/>
            <w:r w:rsidR="00DF52FE" w:rsidRPr="00EB1732">
              <w:rPr>
                <w:lang w:val="en-US"/>
              </w:rPr>
              <w:t>cvs</w:t>
            </w:r>
            <w:proofErr w:type="spellEnd"/>
            <w:r w:rsidR="00DF52FE" w:rsidRPr="00EB1732">
              <w:rPr>
                <w:lang w:val="en-US"/>
              </w:rPr>
              <w:t xml:space="preserve">, </w:t>
            </w:r>
            <w:proofErr w:type="spellStart"/>
            <w:r w:rsidR="00DF52FE" w:rsidRPr="00EB1732">
              <w:rPr>
                <w:lang w:val="en-US"/>
              </w:rPr>
              <w:t>cygwin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, eclipse, git extensions, git-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svn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git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cvsimport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jenkins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linux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maven, MS Office, subversion,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yEd</w:t>
            </w:r>
            <w:proofErr w:type="spellEnd"/>
          </w:p>
        </w:tc>
      </w:tr>
    </w:tbl>
    <w:p w:rsidR="00A66E17" w:rsidRPr="00EB1732" w:rsidRDefault="00A66E1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p3 </w:t>
            </w:r>
            <w:r w:rsidR="00B0476F">
              <w:rPr>
                <w:lang w:val="en-US"/>
              </w:rPr>
              <w:t>G</w:t>
            </w:r>
            <w:r w:rsidRPr="00EB1732">
              <w:rPr>
                <w:lang w:val="en-US"/>
              </w:rPr>
              <w:t>roup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05.2015 – 07.2015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Big</w:t>
            </w:r>
            <w:r w:rsidR="00AB2F91">
              <w:rPr>
                <w:lang w:val="en-US"/>
              </w:rPr>
              <w:t xml:space="preserve"> </w:t>
            </w:r>
            <w:r w:rsidRPr="00EB1732">
              <w:rPr>
                <w:lang w:val="en-US"/>
              </w:rPr>
              <w:t>Data</w:t>
            </w:r>
            <w:r w:rsidR="00AB2F91">
              <w:rPr>
                <w:lang w:val="en-US"/>
              </w:rPr>
              <w:t xml:space="preserve"> </w:t>
            </w:r>
            <w:r w:rsidRPr="00EB1732">
              <w:rPr>
                <w:lang w:val="en-US"/>
              </w:rPr>
              <w:t>Baking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rPr>
                <w:lang w:val="en-US"/>
              </w:rPr>
            </w:pPr>
            <w:r w:rsidRPr="00EB1732">
              <w:rPr>
                <w:rFonts w:cs="Arial"/>
                <w:color w:val="333333"/>
                <w:szCs w:val="22"/>
                <w:lang w:val="en-US"/>
              </w:rPr>
              <w:t>Creation of a documentation platform based on the maven site plugin</w:t>
            </w:r>
            <w:r w:rsidR="006B2C30">
              <w:rPr>
                <w:rFonts w:cs="Arial"/>
                <w:color w:val="333333"/>
                <w:szCs w:val="22"/>
                <w:lang w:val="en-US"/>
              </w:rPr>
              <w:t>,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optimization of Jenkins builds</w:t>
            </w:r>
            <w:r w:rsidR="003E0033">
              <w:rPr>
                <w:rFonts w:cs="Arial"/>
                <w:color w:val="333333"/>
                <w:szCs w:val="22"/>
                <w:lang w:val="en-US"/>
              </w:rPr>
              <w:t>,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</w:t>
            </w:r>
            <w:r w:rsidRPr="0000694B">
              <w:rPr>
                <w:rFonts w:cs="Arial"/>
                <w:color w:val="333333"/>
                <w:szCs w:val="22"/>
                <w:lang w:val="en-US"/>
              </w:rPr>
              <w:t>evaluation vagrant</w:t>
            </w:r>
            <w:r w:rsidR="003E0033">
              <w:rPr>
                <w:rFonts w:cs="Arial"/>
                <w:color w:val="333333"/>
                <w:szCs w:val="22"/>
                <w:lang w:val="en-US"/>
              </w:rPr>
              <w:t>.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</w:t>
            </w:r>
            <w:r w:rsidR="003E0033">
              <w:rPr>
                <w:rFonts w:cs="Arial"/>
                <w:color w:val="333333"/>
                <w:szCs w:val="22"/>
                <w:lang w:val="en-US"/>
              </w:rPr>
              <w:t>R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evision of </w:t>
            </w:r>
            <w:r w:rsidR="003E0033">
              <w:rPr>
                <w:rFonts w:cs="Arial"/>
                <w:color w:val="333333"/>
                <w:szCs w:val="22"/>
                <w:lang w:val="en-US"/>
              </w:rPr>
              <w:t>a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multi-module maven build</w:t>
            </w:r>
            <w:r w:rsidR="00DD3159">
              <w:rPr>
                <w:rFonts w:cs="Arial"/>
                <w:color w:val="333333"/>
                <w:szCs w:val="22"/>
                <w:lang w:val="en-US"/>
              </w:rPr>
              <w:t>,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migration from Subversion to git</w:t>
            </w:r>
            <w:r w:rsidR="00BE29CA">
              <w:rPr>
                <w:rFonts w:cs="Arial"/>
                <w:color w:val="333333"/>
                <w:szCs w:val="22"/>
                <w:lang w:val="en-US"/>
              </w:rPr>
              <w:t>,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revision of integration tests</w:t>
            </w:r>
            <w:r w:rsidR="00DD3C50">
              <w:rPr>
                <w:rFonts w:cs="Arial"/>
                <w:color w:val="333333"/>
                <w:szCs w:val="22"/>
                <w:lang w:val="en-US"/>
              </w:rPr>
              <w:t>,</w:t>
            </w:r>
            <w:r w:rsidRPr="00EB1732">
              <w:rPr>
                <w:rFonts w:cs="Arial"/>
                <w:color w:val="333333"/>
                <w:szCs w:val="22"/>
                <w:lang w:val="en-US"/>
              </w:rPr>
              <w:t xml:space="preserve"> </w:t>
            </w:r>
            <w:r w:rsidR="00DD3C50">
              <w:rPr>
                <w:rFonts w:cs="Arial"/>
                <w:color w:val="333333"/>
                <w:szCs w:val="22"/>
                <w:lang w:val="en-US"/>
              </w:rPr>
              <w:t>developer cluster maintenance.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Pr="00EB1732">
              <w:rPr>
                <w:lang w:val="en-US"/>
              </w:rPr>
              <w:t>DevOps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B0476F">
            <w:pPr>
              <w:pStyle w:val="BodyTex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="00DF52FE" w:rsidRPr="00EB1732">
              <w:rPr>
                <w:lang w:val="en-US"/>
              </w:rPr>
              <w:t xml:space="preserve">: bash, </w:t>
            </w:r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centos, eclipse, git extensions, git-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svn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git,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jenkins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linux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maven, subversion,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hdfs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 (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hadoop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),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virtualbox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gentoo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SourceTree, 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egit</w:t>
            </w:r>
            <w:proofErr w:type="spellEnd"/>
          </w:p>
        </w:tc>
      </w:tr>
    </w:tbl>
    <w:p w:rsidR="00A66E17" w:rsidRPr="00EB1732" w:rsidRDefault="00A66E17">
      <w:pPr>
        <w:tabs>
          <w:tab w:val="left" w:pos="0"/>
        </w:tabs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ESG / Volkswagen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11.2014 – 04.2015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Livas3, </w:t>
            </w:r>
            <w:proofErr w:type="spellStart"/>
            <w:r w:rsidRPr="00EB1732">
              <w:rPr>
                <w:lang w:val="en-US"/>
              </w:rPr>
              <w:t>CoMa</w:t>
            </w:r>
            <w:proofErr w:type="spellEnd"/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3262FB">
            <w:pPr>
              <w:pStyle w:val="BodyText"/>
              <w:rPr>
                <w:lang w:val="en-US"/>
              </w:rPr>
            </w:pPr>
            <w:r>
              <w:rPr>
                <w:rFonts w:cs="Arial"/>
                <w:color w:val="333333"/>
                <w:szCs w:val="22"/>
                <w:lang w:val="en-US"/>
              </w:rPr>
              <w:t>The r</w:t>
            </w:r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efactoring and further development of a system for the translation of operating manuals</w:t>
            </w:r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softHyphen/>
              <w:t xml:space="preserve"> into various languages. Further and new development of Swing components</w:t>
            </w:r>
            <w:r>
              <w:rPr>
                <w:rFonts w:cs="Arial"/>
                <w:color w:val="333333"/>
                <w:szCs w:val="22"/>
                <w:lang w:val="en-US"/>
              </w:rPr>
              <w:t xml:space="preserve">, </w:t>
            </w:r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adaptation of the soap interface (client and server) to new types</w:t>
            </w:r>
            <w:r>
              <w:rPr>
                <w:rFonts w:cs="Arial"/>
                <w:color w:val="333333"/>
                <w:szCs w:val="22"/>
                <w:lang w:val="en-US"/>
              </w:rPr>
              <w:t>. The</w:t>
            </w:r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 creation of mockups for the end customer; coaching of younger developers</w:t>
            </w:r>
            <w:r>
              <w:rPr>
                <w:rFonts w:cs="Arial"/>
                <w:color w:val="333333"/>
                <w:szCs w:val="22"/>
                <w:lang w:val="en-US"/>
              </w:rPr>
              <w:t>,</w:t>
            </w:r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 troubleshooting</w:t>
            </w:r>
            <w:r>
              <w:rPr>
                <w:rFonts w:cs="Arial"/>
                <w:color w:val="333333"/>
                <w:szCs w:val="22"/>
                <w:lang w:val="en-US"/>
              </w:rPr>
              <w:t xml:space="preserve">. 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Pr="00EB1732">
              <w:rPr>
                <w:lang w:val="en-US"/>
              </w:rPr>
              <w:t>Senior Software Developer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2260D1">
            <w:pPr>
              <w:pStyle w:val="BodyTex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="00DF52FE" w:rsidRPr="00EB1732">
              <w:rPr>
                <w:lang w:val="en-US"/>
              </w:rPr>
              <w:t xml:space="preserve">: </w:t>
            </w:r>
            <w:r w:rsidR="00DF52FE" w:rsidRPr="00EB1732">
              <w:rPr>
                <w:rFonts w:cs="Arial"/>
                <w:szCs w:val="22"/>
                <w:lang w:val="en-US"/>
              </w:rPr>
              <w:t>a</w:t>
            </w:r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nt, clean code, Confluence, Eclipse, Git-</w:t>
            </w:r>
            <w:proofErr w:type="spellStart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>svn</w:t>
            </w:r>
            <w:proofErr w:type="spellEnd"/>
            <w:r w:rsidR="00DF52FE" w:rsidRPr="00EB1732">
              <w:rPr>
                <w:rFonts w:cs="Arial"/>
                <w:color w:val="333333"/>
                <w:szCs w:val="22"/>
                <w:lang w:val="en-US"/>
              </w:rPr>
              <w:t xml:space="preserve">, Git, Jenkins, Jira, JDK 6, JUnit, Maven, refactoring, Swing, SVN, test first </w:t>
            </w:r>
          </w:p>
        </w:tc>
      </w:tr>
    </w:tbl>
    <w:p w:rsidR="00A66E17" w:rsidRPr="00EB1732" w:rsidRDefault="00A66E1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proofErr w:type="spellStart"/>
            <w:r w:rsidRPr="00EB1732">
              <w:rPr>
                <w:lang w:val="en-US"/>
              </w:rPr>
              <w:t>Teamware</w:t>
            </w:r>
            <w:proofErr w:type="spellEnd"/>
            <w:r w:rsidRPr="00EB1732">
              <w:rPr>
                <w:lang w:val="en-US"/>
              </w:rPr>
              <w:t xml:space="preserve"> / Audi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04.2014 – 09.2014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Developer </w:t>
            </w:r>
            <w:r w:rsidR="00AB2F91">
              <w:rPr>
                <w:lang w:val="en-US"/>
              </w:rPr>
              <w:t>b</w:t>
            </w:r>
            <w:r w:rsidRPr="00EB1732">
              <w:rPr>
                <w:lang w:val="en-US"/>
              </w:rPr>
              <w:t xml:space="preserve">ox, Import </w:t>
            </w:r>
            <w:r w:rsidR="00AB2F91">
              <w:rPr>
                <w:lang w:val="en-US"/>
              </w:rPr>
              <w:t>t</w:t>
            </w:r>
            <w:r w:rsidRPr="00EB1732">
              <w:rPr>
                <w:lang w:val="en-US"/>
              </w:rPr>
              <w:t>ools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00694B" w:rsidRDefault="00DF52FE">
            <w:pPr>
              <w:pStyle w:val="BodyText"/>
              <w:snapToGrid w:val="0"/>
              <w:spacing w:after="0"/>
              <w:rPr>
                <w:rFonts w:cs="Arial"/>
                <w:color w:val="333333"/>
                <w:szCs w:val="22"/>
                <w:lang w:val="en-US"/>
              </w:rPr>
            </w:pPr>
            <w:r w:rsidRPr="0000694B">
              <w:rPr>
                <w:rFonts w:cs="Arial"/>
                <w:color w:val="333333"/>
                <w:szCs w:val="22"/>
                <w:lang w:val="en-US"/>
              </w:rPr>
              <w:t>Creation of a VirtualBox image for developers</w:t>
            </w:r>
            <w:r w:rsidR="00FE577D" w:rsidRPr="0000694B">
              <w:rPr>
                <w:rFonts w:cs="Arial"/>
                <w:color w:val="333333"/>
                <w:szCs w:val="22"/>
                <w:lang w:val="en-US"/>
              </w:rPr>
              <w:t xml:space="preserve"> and</w:t>
            </w:r>
            <w:r w:rsidRPr="0000694B">
              <w:rPr>
                <w:rFonts w:cs="Arial"/>
                <w:color w:val="333333"/>
                <w:szCs w:val="22"/>
                <w:lang w:val="en-US"/>
              </w:rPr>
              <w:t xml:space="preserve"> of two import tools to synchronize data using an RCP client</w:t>
            </w:r>
            <w:r w:rsidR="004F699B" w:rsidRPr="0000694B">
              <w:rPr>
                <w:rFonts w:cs="Arial"/>
                <w:color w:val="333333"/>
                <w:szCs w:val="22"/>
                <w:lang w:val="en-US"/>
              </w:rPr>
              <w:t>. The</w:t>
            </w:r>
            <w:r w:rsidRPr="0000694B">
              <w:rPr>
                <w:rFonts w:cs="Arial"/>
                <w:color w:val="333333"/>
                <w:szCs w:val="22"/>
                <w:lang w:val="en-US"/>
              </w:rPr>
              <w:t xml:space="preserve"> preparation of an OCSP provider to replace the previous CRL solution</w:t>
            </w:r>
            <w:r w:rsidR="004F699B" w:rsidRPr="0000694B">
              <w:rPr>
                <w:rFonts w:cs="Arial"/>
                <w:color w:val="333333"/>
                <w:szCs w:val="22"/>
                <w:lang w:val="en-US"/>
              </w:rPr>
              <w:t xml:space="preserve">. 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>Role:</w:t>
            </w:r>
            <w:r w:rsidRPr="00EB1732">
              <w:rPr>
                <w:lang w:val="en-US"/>
              </w:rPr>
              <w:t xml:space="preserve"> Software Developer, DevOps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00694B">
              <w:rPr>
                <w:rFonts w:cs="Arial"/>
                <w:color w:val="333333"/>
                <w:szCs w:val="22"/>
                <w:lang w:val="en-US"/>
              </w:rPr>
              <w:t xml:space="preserve">JEE 1.6, Java 1.6, Maven, JPA, Oracle, </w:t>
            </w:r>
            <w:proofErr w:type="spellStart"/>
            <w:r w:rsidR="00DF52FE" w:rsidRPr="0000694B">
              <w:rPr>
                <w:rFonts w:cs="Arial"/>
                <w:color w:val="333333"/>
                <w:szCs w:val="22"/>
                <w:lang w:val="en-US"/>
              </w:rPr>
              <w:t>Websphere</w:t>
            </w:r>
            <w:proofErr w:type="spellEnd"/>
            <w:r w:rsidR="00DF52FE" w:rsidRPr="0000694B">
              <w:rPr>
                <w:rFonts w:cs="Arial"/>
                <w:color w:val="333333"/>
                <w:szCs w:val="22"/>
                <w:lang w:val="en-US"/>
              </w:rPr>
              <w:t xml:space="preserve">, Eclipse , git, </w:t>
            </w:r>
            <w:proofErr w:type="spellStart"/>
            <w:r w:rsidR="00DF52FE" w:rsidRPr="0000694B">
              <w:rPr>
                <w:rFonts w:cs="Arial"/>
                <w:color w:val="333333"/>
                <w:szCs w:val="22"/>
                <w:lang w:val="en-US"/>
              </w:rPr>
              <w:t>svn</w:t>
            </w:r>
            <w:proofErr w:type="spellEnd"/>
            <w:r w:rsidR="00DF52FE" w:rsidRPr="0000694B">
              <w:rPr>
                <w:rFonts w:cs="Arial"/>
                <w:color w:val="333333"/>
                <w:szCs w:val="22"/>
                <w:lang w:val="en-US"/>
              </w:rPr>
              <w:t xml:space="preserve">, </w:t>
            </w:r>
            <w:proofErr w:type="spellStart"/>
            <w:r w:rsidR="00DF52FE" w:rsidRPr="0000694B">
              <w:rPr>
                <w:rFonts w:cs="Arial"/>
                <w:color w:val="333333"/>
                <w:szCs w:val="22"/>
                <w:lang w:val="en-US"/>
              </w:rPr>
              <w:t>mockito</w:t>
            </w:r>
            <w:proofErr w:type="spellEnd"/>
            <w:r w:rsidR="00DF52FE" w:rsidRPr="0000694B">
              <w:rPr>
                <w:rFonts w:cs="Arial"/>
                <w:color w:val="333333"/>
                <w:szCs w:val="22"/>
                <w:lang w:val="en-US"/>
              </w:rPr>
              <w:t xml:space="preserve">, </w:t>
            </w:r>
            <w:proofErr w:type="spellStart"/>
            <w:r w:rsidR="00DF52FE" w:rsidRPr="0000694B">
              <w:rPr>
                <w:rFonts w:cs="Arial"/>
                <w:color w:val="333333"/>
                <w:szCs w:val="22"/>
                <w:lang w:val="en-US"/>
              </w:rPr>
              <w:t>junit</w:t>
            </w:r>
            <w:proofErr w:type="spellEnd"/>
            <w:r w:rsidR="00DF52FE" w:rsidRPr="0000694B">
              <w:rPr>
                <w:rFonts w:cs="Arial"/>
                <w:color w:val="333333"/>
                <w:szCs w:val="22"/>
                <w:lang w:val="en-US"/>
              </w:rPr>
              <w:t xml:space="preserve">, CentOS, X.50x, EJB 3.x, </w:t>
            </w:r>
            <w:proofErr w:type="spellStart"/>
            <w:r w:rsidR="00DF52FE" w:rsidRPr="0000694B">
              <w:rPr>
                <w:rFonts w:cs="Arial"/>
                <w:color w:val="333333"/>
                <w:szCs w:val="22"/>
                <w:lang w:val="en-US"/>
              </w:rPr>
              <w:t>jenkins</w:t>
            </w:r>
            <w:proofErr w:type="spellEnd"/>
            <w:r w:rsidR="00DF52FE" w:rsidRPr="0000694B">
              <w:rPr>
                <w:rFonts w:cs="Arial"/>
                <w:color w:val="333333"/>
                <w:szCs w:val="22"/>
                <w:lang w:val="en-US"/>
              </w:rPr>
              <w:t>, CI, Sonar</w:t>
            </w:r>
          </w:p>
        </w:tc>
      </w:tr>
    </w:tbl>
    <w:p w:rsidR="00A66E17" w:rsidRPr="00EB1732" w:rsidRDefault="00A66E17">
      <w:pPr>
        <w:tabs>
          <w:tab w:val="left" w:pos="0"/>
        </w:tabs>
        <w:rPr>
          <w:lang w:val="en-US"/>
        </w:rPr>
      </w:pPr>
    </w:p>
    <w:p w:rsidR="00A66E17" w:rsidRPr="00EB1732" w:rsidRDefault="00A66E17">
      <w:pPr>
        <w:pageBreakBefore/>
        <w:tabs>
          <w:tab w:val="left" w:pos="0"/>
        </w:tabs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3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SBB Berne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09.2013 – 12.2013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Admin</w:t>
            </w:r>
            <w:r w:rsidR="00AB2F91">
              <w:rPr>
                <w:lang w:val="en-US"/>
              </w:rPr>
              <w:t xml:space="preserve"> </w:t>
            </w:r>
            <w:r w:rsidRPr="00EB1732">
              <w:rPr>
                <w:lang w:val="en-US"/>
              </w:rPr>
              <w:t>tools / Debugging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BB14ED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1B3394">
              <w:rPr>
                <w:rFonts w:cs="Arial"/>
                <w:color w:val="333333"/>
                <w:szCs w:val="22"/>
                <w:lang w:val="en-US"/>
              </w:rPr>
              <w:t>Remedying</w:t>
            </w:r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 xml:space="preserve"> of various errors </w:t>
            </w:r>
            <w:r w:rsidRPr="001B3394">
              <w:rPr>
                <w:rFonts w:cs="Arial"/>
                <w:color w:val="333333"/>
                <w:szCs w:val="22"/>
                <w:lang w:val="en-US"/>
              </w:rPr>
              <w:t>which occurred in shop operation</w:t>
            </w:r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 xml:space="preserve">; </w:t>
            </w:r>
            <w:r w:rsidRPr="001B3394">
              <w:rPr>
                <w:rFonts w:cs="Arial"/>
                <w:color w:val="333333"/>
                <w:szCs w:val="22"/>
                <w:lang w:val="en-US"/>
              </w:rPr>
              <w:t>expanding the</w:t>
            </w:r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 xml:space="preserve"> back</w:t>
            </w:r>
            <w:r w:rsidR="002D7708" w:rsidRPr="001B3394">
              <w:rPr>
                <w:rFonts w:cs="Arial"/>
                <w:color w:val="333333"/>
                <w:szCs w:val="22"/>
                <w:lang w:val="en-US"/>
              </w:rPr>
              <w:t xml:space="preserve"> </w:t>
            </w:r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>office administration tools</w:t>
            </w:r>
            <w:r w:rsidR="004F6C8C" w:rsidRPr="001B3394">
              <w:rPr>
                <w:rFonts w:cs="Arial"/>
                <w:color w:val="333333"/>
                <w:szCs w:val="22"/>
                <w:lang w:val="en-US"/>
              </w:rPr>
              <w:t>.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Pr="00EB1732">
              <w:rPr>
                <w:lang w:val="en-US"/>
              </w:rPr>
              <w:t>Software developer, 3rd level support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 xml:space="preserve">JEE 1.5, Java 1.7, Maven, Ant, </w:t>
            </w:r>
            <w:proofErr w:type="spellStart"/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>EclipseLink</w:t>
            </w:r>
            <w:proofErr w:type="spellEnd"/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 xml:space="preserve">, Oracle, </w:t>
            </w:r>
            <w:proofErr w:type="spellStart"/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>Websphere</w:t>
            </w:r>
            <w:proofErr w:type="spellEnd"/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 xml:space="preserve">, Eclipse , </w:t>
            </w:r>
            <w:proofErr w:type="spellStart"/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>svn</w:t>
            </w:r>
            <w:proofErr w:type="spellEnd"/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 xml:space="preserve">, </w:t>
            </w:r>
            <w:proofErr w:type="spellStart"/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>mockito</w:t>
            </w:r>
            <w:proofErr w:type="spellEnd"/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 xml:space="preserve">, </w:t>
            </w:r>
            <w:proofErr w:type="spellStart"/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>junit</w:t>
            </w:r>
            <w:proofErr w:type="spellEnd"/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 xml:space="preserve">, </w:t>
            </w:r>
            <w:proofErr w:type="spellStart"/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>kanban</w:t>
            </w:r>
            <w:proofErr w:type="spellEnd"/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 xml:space="preserve">, </w:t>
            </w:r>
            <w:proofErr w:type="spellStart"/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>intellij</w:t>
            </w:r>
            <w:proofErr w:type="spellEnd"/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 xml:space="preserve">, </w:t>
            </w:r>
            <w:proofErr w:type="spellStart"/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>jenkins,CI</w:t>
            </w:r>
            <w:proofErr w:type="spellEnd"/>
            <w:r w:rsidR="00DF52FE" w:rsidRPr="001B3394">
              <w:rPr>
                <w:rFonts w:cs="Arial"/>
                <w:color w:val="333333"/>
                <w:szCs w:val="22"/>
                <w:lang w:val="en-US"/>
              </w:rPr>
              <w:t>, Sonar</w:t>
            </w:r>
          </w:p>
        </w:tc>
      </w:tr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pageBreakBefore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lastRenderedPageBreak/>
              <w:t>IBM Chemnitz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04.2013 – 08.2013</w:t>
            </w:r>
          </w:p>
        </w:tc>
        <w:tc>
          <w:tcPr>
            <w:tcW w:w="46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SEPA Management Tool</w:t>
            </w:r>
          </w:p>
        </w:tc>
      </w:tr>
      <w:tr w:rsidR="00A66E17" w:rsidRPr="00EB1732">
        <w:tc>
          <w:tcPr>
            <w:tcW w:w="9734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Realization of </w:t>
            </w:r>
            <w:r w:rsidR="007E184F">
              <w:rPr>
                <w:lang w:val="en-US"/>
              </w:rPr>
              <w:t>a</w:t>
            </w:r>
            <w:r w:rsidRPr="00EB1732">
              <w:rPr>
                <w:lang w:val="en-US"/>
              </w:rPr>
              <w:t xml:space="preserve"> camt.54 import of a web application for the management of SEPA Direct Debit </w:t>
            </w:r>
            <w:r w:rsidR="00B81925">
              <w:rPr>
                <w:lang w:val="en-US"/>
              </w:rPr>
              <w:t>m</w:t>
            </w:r>
            <w:r w:rsidRPr="00EB1732">
              <w:rPr>
                <w:lang w:val="en-US"/>
              </w:rPr>
              <w:t xml:space="preserve">andates and SEPA </w:t>
            </w:r>
            <w:r w:rsidR="00B81925">
              <w:rPr>
                <w:lang w:val="en-US"/>
              </w:rPr>
              <w:t>cr</w:t>
            </w:r>
            <w:r w:rsidRPr="00EB1732">
              <w:rPr>
                <w:lang w:val="en-US"/>
              </w:rPr>
              <w:t xml:space="preserve">edit </w:t>
            </w:r>
            <w:r w:rsidR="00B81925">
              <w:rPr>
                <w:lang w:val="en-US"/>
              </w:rPr>
              <w:t>tra</w:t>
            </w:r>
            <w:r w:rsidRPr="00EB1732">
              <w:rPr>
                <w:lang w:val="en-US"/>
              </w:rPr>
              <w:t xml:space="preserve">nsfers. Rework of </w:t>
            </w:r>
            <w:r w:rsidR="00486141">
              <w:rPr>
                <w:lang w:val="en-US"/>
              </w:rPr>
              <w:t>a</w:t>
            </w:r>
            <w:r w:rsidRPr="00EB1732">
              <w:rPr>
                <w:lang w:val="en-US"/>
              </w:rPr>
              <w:t xml:space="preserve"> Unit Test Framework. </w:t>
            </w:r>
            <w:r w:rsidR="00486141">
              <w:rPr>
                <w:lang w:val="en-US"/>
              </w:rPr>
              <w:t>L</w:t>
            </w:r>
            <w:r w:rsidRPr="00EB1732">
              <w:rPr>
                <w:lang w:val="en-US"/>
              </w:rPr>
              <w:t>eadership of smaller teams</w:t>
            </w:r>
            <w:r w:rsidR="00486141">
              <w:rPr>
                <w:lang w:val="en-US"/>
              </w:rPr>
              <w:t xml:space="preserve">. </w:t>
            </w:r>
          </w:p>
        </w:tc>
      </w:tr>
      <w:tr w:rsidR="00A66E17" w:rsidRPr="00EB1732">
        <w:tc>
          <w:tcPr>
            <w:tcW w:w="9734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Pr="00EB1732">
              <w:rPr>
                <w:lang w:val="en-US"/>
              </w:rPr>
              <w:t>Software developer, interim team lead</w:t>
            </w:r>
          </w:p>
        </w:tc>
      </w:tr>
      <w:tr w:rsidR="00A66E17" w:rsidRPr="00EB1732">
        <w:tc>
          <w:tcPr>
            <w:tcW w:w="9734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>:</w:t>
            </w:r>
            <w:r w:rsidR="0038584F">
              <w:rPr>
                <w:lang w:val="en-US"/>
              </w:rPr>
              <w:t xml:space="preserve"> </w:t>
            </w:r>
            <w:r w:rsidR="00DF52FE" w:rsidRPr="00EB1732">
              <w:rPr>
                <w:lang w:val="en-US"/>
              </w:rPr>
              <w:t xml:space="preserve">JEE 1.5, Java 1.6, Ant, JPA (Hibernate), Oracle, </w:t>
            </w:r>
            <w:proofErr w:type="spellStart"/>
            <w:r w:rsidR="00DF52FE" w:rsidRPr="00EB1732">
              <w:rPr>
                <w:lang w:val="en-US"/>
              </w:rPr>
              <w:t>Websphere</w:t>
            </w:r>
            <w:proofErr w:type="spellEnd"/>
            <w:r w:rsidR="00DF52FE" w:rsidRPr="00EB1732">
              <w:rPr>
                <w:lang w:val="en-US"/>
              </w:rPr>
              <w:t xml:space="preserve">, Rational System Architect (RSA) , </w:t>
            </w:r>
            <w:proofErr w:type="spellStart"/>
            <w:r w:rsidR="00DF52FE" w:rsidRPr="00EB1732">
              <w:rPr>
                <w:lang w:val="en-US"/>
              </w:rPr>
              <w:t>svn</w:t>
            </w:r>
            <w:proofErr w:type="spellEnd"/>
            <w:r w:rsidR="00DF52FE" w:rsidRPr="00EB1732">
              <w:rPr>
                <w:lang w:val="en-US"/>
              </w:rPr>
              <w:t>, spring, git, git-</w:t>
            </w:r>
            <w:proofErr w:type="spellStart"/>
            <w:r w:rsidR="00DF52FE" w:rsidRPr="00EB1732">
              <w:rPr>
                <w:lang w:val="en-US"/>
              </w:rPr>
              <w:t>svn</w:t>
            </w:r>
            <w:proofErr w:type="spellEnd"/>
            <w:r w:rsidR="00DF52FE" w:rsidRPr="00EB1732">
              <w:rPr>
                <w:lang w:val="en-US"/>
              </w:rPr>
              <w:t xml:space="preserve">, Rational Team Concert, ubuntu, RedHat, </w:t>
            </w:r>
            <w:proofErr w:type="spellStart"/>
            <w:r w:rsidR="00DF52FE" w:rsidRPr="00EB1732">
              <w:rPr>
                <w:lang w:val="en-US"/>
              </w:rPr>
              <w:t>mockito</w:t>
            </w:r>
            <w:proofErr w:type="spellEnd"/>
            <w:r w:rsidR="00DF52FE" w:rsidRPr="00EB1732">
              <w:rPr>
                <w:lang w:val="en-US"/>
              </w:rPr>
              <w:t xml:space="preserve">, </w:t>
            </w:r>
            <w:proofErr w:type="spellStart"/>
            <w:r w:rsidR="00DF52FE" w:rsidRPr="00EB1732">
              <w:rPr>
                <w:lang w:val="en-US"/>
              </w:rPr>
              <w:t>testng</w:t>
            </w:r>
            <w:proofErr w:type="spellEnd"/>
            <w:r w:rsidR="00DF52FE" w:rsidRPr="00EB1732">
              <w:rPr>
                <w:lang w:val="en-US"/>
              </w:rPr>
              <w:t xml:space="preserve">, </w:t>
            </w:r>
            <w:proofErr w:type="spellStart"/>
            <w:r w:rsidR="00DF52FE" w:rsidRPr="00EB1732">
              <w:rPr>
                <w:lang w:val="en-US"/>
              </w:rPr>
              <w:t>jpa</w:t>
            </w:r>
            <w:proofErr w:type="spellEnd"/>
            <w:r w:rsidR="00DF52FE" w:rsidRPr="00EB1732">
              <w:rPr>
                <w:lang w:val="en-US"/>
              </w:rPr>
              <w:t xml:space="preserve">, sonar, </w:t>
            </w:r>
            <w:proofErr w:type="spellStart"/>
            <w:r w:rsidR="00DF52FE" w:rsidRPr="00EB1732">
              <w:rPr>
                <w:lang w:val="en-US"/>
              </w:rPr>
              <w:t>Websphere</w:t>
            </w:r>
            <w:proofErr w:type="spellEnd"/>
          </w:p>
        </w:tc>
      </w:tr>
    </w:tbl>
    <w:p w:rsidR="00A66E17" w:rsidRPr="00EB1732" w:rsidRDefault="00A66E1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3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Postbank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01.2013 – 04.2013</w:t>
            </w:r>
          </w:p>
        </w:tc>
        <w:tc>
          <w:tcPr>
            <w:tcW w:w="46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AB2F91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F52FE" w:rsidRPr="00EB1732">
              <w:rPr>
                <w:lang w:val="en-US"/>
              </w:rPr>
              <w:t>erminology tool</w:t>
            </w:r>
          </w:p>
        </w:tc>
      </w:tr>
      <w:tr w:rsidR="00A66E17" w:rsidRPr="00EB1732">
        <w:tc>
          <w:tcPr>
            <w:tcW w:w="9734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Conversion of the calendar application t</w:t>
            </w:r>
            <w:r w:rsidR="000D5CDC">
              <w:rPr>
                <w:lang w:val="en-US"/>
              </w:rPr>
              <w:t>o</w:t>
            </w:r>
            <w:r w:rsidRPr="00EB1732">
              <w:rPr>
                <w:lang w:val="en-US"/>
              </w:rPr>
              <w:t xml:space="preserve"> </w:t>
            </w:r>
            <w:r w:rsidR="00121BF1">
              <w:rPr>
                <w:lang w:val="en-US"/>
              </w:rPr>
              <w:t xml:space="preserve">a </w:t>
            </w:r>
            <w:r w:rsidRPr="00EB1732">
              <w:rPr>
                <w:lang w:val="en-US"/>
              </w:rPr>
              <w:t>general attendance/absence management</w:t>
            </w:r>
            <w:r w:rsidR="0056773B">
              <w:rPr>
                <w:lang w:val="en-US"/>
              </w:rPr>
              <w:t xml:space="preserve"> program</w:t>
            </w:r>
            <w:r w:rsidRPr="00EB1732">
              <w:rPr>
                <w:lang w:val="en-US"/>
              </w:rPr>
              <w:t xml:space="preserve">, </w:t>
            </w:r>
            <w:r w:rsidR="0056773B">
              <w:rPr>
                <w:lang w:val="en-US"/>
              </w:rPr>
              <w:t>remedying</w:t>
            </w:r>
            <w:r w:rsidRPr="00EB1732">
              <w:rPr>
                <w:lang w:val="en-US"/>
              </w:rPr>
              <w:t xml:space="preserve"> of various bugs</w:t>
            </w:r>
          </w:p>
        </w:tc>
      </w:tr>
      <w:tr w:rsidR="00A66E17" w:rsidRPr="00EB1732">
        <w:tc>
          <w:tcPr>
            <w:tcW w:w="9734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Pr="00EB1732">
              <w:rPr>
                <w:lang w:val="en-US"/>
              </w:rPr>
              <w:t>Software Developer</w:t>
            </w:r>
          </w:p>
        </w:tc>
      </w:tr>
      <w:tr w:rsidR="00A66E17" w:rsidRPr="00EB1732">
        <w:trPr>
          <w:trHeight w:val="891"/>
        </w:trPr>
        <w:tc>
          <w:tcPr>
            <w:tcW w:w="9734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 xml:space="preserve">Wicket 6.0, JEE 1.5, Java 1.6, maven, hibernate, </w:t>
            </w:r>
            <w:proofErr w:type="spellStart"/>
            <w:r w:rsidR="00DF52FE" w:rsidRPr="00EB1732">
              <w:rPr>
                <w:lang w:val="en-US"/>
              </w:rPr>
              <w:t>hsqldb</w:t>
            </w:r>
            <w:proofErr w:type="spellEnd"/>
            <w:r w:rsidR="00DF52FE" w:rsidRPr="00EB1732">
              <w:rPr>
                <w:lang w:val="en-US"/>
              </w:rPr>
              <w:t>, jetty 6, tomcat 7 (standalone und embedded), Eclipse (Juno), git, git-</w:t>
            </w:r>
            <w:proofErr w:type="spellStart"/>
            <w:r w:rsidR="00DF52FE" w:rsidRPr="00EB1732">
              <w:rPr>
                <w:lang w:val="en-US"/>
              </w:rPr>
              <w:t>svn</w:t>
            </w:r>
            <w:proofErr w:type="spellEnd"/>
            <w:r w:rsidR="00DF52FE" w:rsidRPr="00EB1732">
              <w:rPr>
                <w:lang w:val="en-US"/>
              </w:rPr>
              <w:t xml:space="preserve">, </w:t>
            </w:r>
            <w:proofErr w:type="spellStart"/>
            <w:r w:rsidR="00DF52FE" w:rsidRPr="00EB1732">
              <w:rPr>
                <w:lang w:val="en-US"/>
              </w:rPr>
              <w:t>svn</w:t>
            </w:r>
            <w:proofErr w:type="spellEnd"/>
            <w:r w:rsidR="00DF52FE" w:rsidRPr="00EB1732">
              <w:rPr>
                <w:lang w:val="en-US"/>
              </w:rPr>
              <w:t xml:space="preserve">, spring, </w:t>
            </w:r>
            <w:proofErr w:type="spellStart"/>
            <w:r w:rsidR="00DF52FE" w:rsidRPr="00EB1732">
              <w:rPr>
                <w:lang w:val="en-US"/>
              </w:rPr>
              <w:t>junit</w:t>
            </w:r>
            <w:proofErr w:type="spellEnd"/>
            <w:r w:rsidR="00DF52FE" w:rsidRPr="00EB1732">
              <w:rPr>
                <w:lang w:val="en-US"/>
              </w:rPr>
              <w:t xml:space="preserve">, </w:t>
            </w:r>
            <w:proofErr w:type="spellStart"/>
            <w:r w:rsidR="00DF52FE" w:rsidRPr="00EB1732">
              <w:rPr>
                <w:lang w:val="en-US"/>
              </w:rPr>
              <w:t>mockito</w:t>
            </w:r>
            <w:proofErr w:type="spellEnd"/>
            <w:r w:rsidR="00DF52FE" w:rsidRPr="00EB1732">
              <w:rPr>
                <w:lang w:val="en-US"/>
              </w:rPr>
              <w:t xml:space="preserve">, </w:t>
            </w:r>
            <w:proofErr w:type="spellStart"/>
            <w:r w:rsidR="00DF52FE" w:rsidRPr="00EB1732">
              <w:rPr>
                <w:lang w:val="en-US"/>
              </w:rPr>
              <w:t>rup</w:t>
            </w:r>
            <w:proofErr w:type="spellEnd"/>
            <w:r w:rsidR="00DF52FE" w:rsidRPr="00EB1732">
              <w:rPr>
                <w:lang w:val="en-US"/>
              </w:rPr>
              <w:t xml:space="preserve">, clean code, </w:t>
            </w:r>
            <w:proofErr w:type="spellStart"/>
            <w:r w:rsidR="00DF52FE" w:rsidRPr="00EB1732">
              <w:rPr>
                <w:lang w:val="en-US"/>
              </w:rPr>
              <w:t>funtionale</w:t>
            </w:r>
            <w:proofErr w:type="spellEnd"/>
            <w:r w:rsidR="00DF52FE" w:rsidRPr="00EB1732">
              <w:rPr>
                <w:lang w:val="en-US"/>
              </w:rPr>
              <w:t xml:space="preserve"> </w:t>
            </w:r>
            <w:proofErr w:type="spellStart"/>
            <w:r w:rsidR="00DF52FE" w:rsidRPr="00EB1732">
              <w:rPr>
                <w:lang w:val="en-US"/>
              </w:rPr>
              <w:t>Programmierung</w:t>
            </w:r>
            <w:proofErr w:type="spellEnd"/>
            <w:r w:rsidR="00DF52FE" w:rsidRPr="00EB1732">
              <w:rPr>
                <w:lang w:val="en-US"/>
              </w:rPr>
              <w:t xml:space="preserve">, </w:t>
            </w:r>
            <w:proofErr w:type="spellStart"/>
            <w:r w:rsidR="00DF52FE" w:rsidRPr="00EB1732">
              <w:rPr>
                <w:lang w:val="en-US"/>
              </w:rPr>
              <w:t>jenkins</w:t>
            </w:r>
            <w:proofErr w:type="spellEnd"/>
            <w:r w:rsidR="00DF52FE" w:rsidRPr="00EB1732">
              <w:rPr>
                <w:lang w:val="en-US"/>
              </w:rPr>
              <w:t>, sonar, craftsmanship</w:t>
            </w:r>
          </w:p>
        </w:tc>
      </w:tr>
    </w:tbl>
    <w:p w:rsidR="00A66E17" w:rsidRPr="00EB1732" w:rsidRDefault="00A66E1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Linde/KION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09.2012 – 12.2012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AB2F91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DF52FE" w:rsidRPr="00EB1732">
              <w:rPr>
                <w:lang w:val="en-US"/>
              </w:rPr>
              <w:t>tranet application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Implementation of a hybrid intranet application (online/offline) for </w:t>
            </w:r>
            <w:r w:rsidR="007E44C4">
              <w:rPr>
                <w:lang w:val="en-US"/>
              </w:rPr>
              <w:t xml:space="preserve">the </w:t>
            </w:r>
            <w:r w:rsidRPr="00EB1732">
              <w:rPr>
                <w:lang w:val="en-US"/>
              </w:rPr>
              <w:t>service technicians of industrial machines produced in-house</w:t>
            </w:r>
            <w:r w:rsidR="002C26F3">
              <w:rPr>
                <w:lang w:val="en-US"/>
              </w:rPr>
              <w:t>, including t</w:t>
            </w:r>
            <w:r w:rsidR="006A535C">
              <w:rPr>
                <w:lang w:val="en-US"/>
              </w:rPr>
              <w:t>he further development</w:t>
            </w:r>
            <w:r w:rsidR="004A4B86">
              <w:rPr>
                <w:lang w:val="en-US"/>
              </w:rPr>
              <w:t xml:space="preserve"> of</w:t>
            </w:r>
            <w:r w:rsidRPr="00EB1732">
              <w:rPr>
                <w:lang w:val="en-US"/>
              </w:rPr>
              <w:t xml:space="preserve"> an RCP client </w:t>
            </w:r>
            <w:r w:rsidR="006A535C">
              <w:rPr>
                <w:lang w:val="en-US"/>
              </w:rPr>
              <w:t>to</w:t>
            </w:r>
            <w:r w:rsidRPr="00EB1732">
              <w:rPr>
                <w:lang w:val="en-US"/>
              </w:rPr>
              <w:t xml:space="preserve"> a Wicket application.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>Role</w:t>
            </w:r>
            <w:r w:rsidR="00636046">
              <w:rPr>
                <w:b/>
                <w:bCs/>
                <w:lang w:val="en-US"/>
              </w:rPr>
              <w:t>:</w:t>
            </w:r>
            <w:r w:rsidRPr="00EB1732">
              <w:rPr>
                <w:b/>
                <w:bCs/>
                <w:lang w:val="en-US"/>
              </w:rPr>
              <w:t xml:space="preserve"> </w:t>
            </w:r>
            <w:r w:rsidRPr="00EB1732">
              <w:rPr>
                <w:lang w:val="en-US"/>
              </w:rPr>
              <w:t>Software Developer, DevOps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 xml:space="preserve">Wicket 1.5 and 6.0, JEE 1.5, Java 1.6, maven, hibernate, h2, jetty 6, tomcat 7 (standalone and embedded), Eclipse (Indigo, Juno), </w:t>
            </w:r>
            <w:proofErr w:type="spellStart"/>
            <w:r w:rsidR="00DF52FE" w:rsidRPr="00EB1732">
              <w:rPr>
                <w:lang w:val="en-US"/>
              </w:rPr>
              <w:t>svn</w:t>
            </w:r>
            <w:proofErr w:type="spellEnd"/>
            <w:r w:rsidR="00DF52FE" w:rsidRPr="00EB1732">
              <w:rPr>
                <w:lang w:val="en-US"/>
              </w:rPr>
              <w:t xml:space="preserve">, scrum, </w:t>
            </w:r>
            <w:proofErr w:type="spellStart"/>
            <w:r w:rsidR="00DF52FE" w:rsidRPr="00EB1732">
              <w:rPr>
                <w:lang w:val="en-US"/>
              </w:rPr>
              <w:t>ehcache</w:t>
            </w:r>
            <w:proofErr w:type="spellEnd"/>
            <w:r w:rsidR="00DF52FE" w:rsidRPr="00EB1732">
              <w:rPr>
                <w:lang w:val="en-US"/>
              </w:rPr>
              <w:t xml:space="preserve">, spring, </w:t>
            </w:r>
            <w:proofErr w:type="spellStart"/>
            <w:r w:rsidR="00DF52FE" w:rsidRPr="00EB1732">
              <w:rPr>
                <w:lang w:val="en-US"/>
              </w:rPr>
              <w:t>jenkins</w:t>
            </w:r>
            <w:proofErr w:type="spellEnd"/>
            <w:r w:rsidR="00DF52FE" w:rsidRPr="00EB1732">
              <w:rPr>
                <w:lang w:val="en-US"/>
              </w:rPr>
              <w:t>, sonar, Craftsmanship, JEE 1.5</w:t>
            </w:r>
          </w:p>
        </w:tc>
      </w:tr>
    </w:tbl>
    <w:p w:rsidR="00A66E17" w:rsidRPr="00EB1732" w:rsidRDefault="00A66E1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Munich Airport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10.2011 – 09.2012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EAI : JMS ↔ </w:t>
            </w:r>
            <w:proofErr w:type="spellStart"/>
            <w:r w:rsidRPr="00EB1732">
              <w:rPr>
                <w:lang w:val="en-US"/>
              </w:rPr>
              <w:t>Corba</w:t>
            </w:r>
            <w:proofErr w:type="spellEnd"/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1C1251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The f</w:t>
            </w:r>
            <w:r w:rsidR="00DF52FE" w:rsidRPr="00EB1732">
              <w:rPr>
                <w:lang w:val="en-US"/>
              </w:rPr>
              <w:t xml:space="preserve">ine-tuning and continuation of an EAI adapter that receives data from outside the customer via JMS / XML, buffers, validates and enriches it, and forwards it to various internal </w:t>
            </w:r>
            <w:proofErr w:type="spellStart"/>
            <w:r w:rsidR="00DF52FE" w:rsidRPr="00EB1732">
              <w:rPr>
                <w:lang w:val="en-US"/>
              </w:rPr>
              <w:t>Corba</w:t>
            </w:r>
            <w:proofErr w:type="spellEnd"/>
            <w:r w:rsidR="00DF52FE" w:rsidRPr="00EB1732">
              <w:rPr>
                <w:lang w:val="en-US"/>
              </w:rPr>
              <w:t xml:space="preserve"> service</w:t>
            </w:r>
            <w:r w:rsidR="00CC2257">
              <w:rPr>
                <w:lang w:val="en-US"/>
              </w:rPr>
              <w:t>s. C</w:t>
            </w:r>
            <w:r w:rsidR="00DF52FE" w:rsidRPr="00EB1732">
              <w:rPr>
                <w:lang w:val="en-US"/>
              </w:rPr>
              <w:t>onception and development of further adaptors.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 : </w:t>
            </w:r>
            <w:r w:rsidRPr="00EB1732">
              <w:rPr>
                <w:lang w:val="en-US"/>
              </w:rPr>
              <w:t>Software Developer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 xml:space="preserve">JEE 1.5, Java 1.6, ant, hibernate, JMS (MQ, glassfish), JDBC, </w:t>
            </w:r>
            <w:proofErr w:type="spellStart"/>
            <w:r w:rsidR="00DF52FE" w:rsidRPr="00EB1732">
              <w:rPr>
                <w:lang w:val="en-US"/>
              </w:rPr>
              <w:t>Corba</w:t>
            </w:r>
            <w:proofErr w:type="spellEnd"/>
            <w:r w:rsidR="00DF52FE" w:rsidRPr="00EB1732">
              <w:rPr>
                <w:lang w:val="en-US"/>
              </w:rPr>
              <w:t xml:space="preserve">, Eclipse, Solaris, Linux, log4j, commons-logging, </w:t>
            </w:r>
            <w:proofErr w:type="spellStart"/>
            <w:r w:rsidR="00DF52FE" w:rsidRPr="00EB1732">
              <w:rPr>
                <w:lang w:val="en-US"/>
              </w:rPr>
              <w:t>junit</w:t>
            </w:r>
            <w:proofErr w:type="spellEnd"/>
            <w:r w:rsidR="00DF52FE" w:rsidRPr="00EB1732">
              <w:rPr>
                <w:lang w:val="en-US"/>
              </w:rPr>
              <w:t xml:space="preserve">, </w:t>
            </w:r>
            <w:proofErr w:type="spellStart"/>
            <w:r w:rsidR="00DF52FE" w:rsidRPr="00EB1732">
              <w:rPr>
                <w:lang w:val="en-US"/>
              </w:rPr>
              <w:t>cvs</w:t>
            </w:r>
            <w:proofErr w:type="spellEnd"/>
            <w:r w:rsidR="00DF52FE" w:rsidRPr="00EB1732">
              <w:rPr>
                <w:lang w:val="en-US"/>
              </w:rPr>
              <w:t xml:space="preserve">, </w:t>
            </w:r>
            <w:proofErr w:type="spellStart"/>
            <w:r w:rsidR="00DF52FE" w:rsidRPr="00EB1732">
              <w:rPr>
                <w:lang w:val="en-US"/>
              </w:rPr>
              <w:t>ssh</w:t>
            </w:r>
            <w:proofErr w:type="spellEnd"/>
          </w:p>
        </w:tc>
      </w:tr>
    </w:tbl>
    <w:p w:rsidR="00A66E17" w:rsidRPr="00EB1732" w:rsidRDefault="00A66E17">
      <w:pPr>
        <w:tabs>
          <w:tab w:val="left" w:pos="0"/>
        </w:tabs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proofErr w:type="spellStart"/>
            <w:r w:rsidRPr="00EB1732">
              <w:rPr>
                <w:lang w:val="en-US"/>
              </w:rPr>
              <w:t>quisma</w:t>
            </w:r>
            <w:proofErr w:type="spellEnd"/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1.2011 – 08.2011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Banner delivery and tracking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750E47">
              <w:rPr>
                <w:lang w:val="en-US"/>
              </w:rPr>
              <w:t xml:space="preserve">Cold </w:t>
            </w:r>
            <w:r w:rsidR="00750E47">
              <w:rPr>
                <w:lang w:val="en-US"/>
              </w:rPr>
              <w:t>a</w:t>
            </w:r>
            <w:r w:rsidRPr="00750E47">
              <w:rPr>
                <w:lang w:val="en-US"/>
              </w:rPr>
              <w:t>cceptance</w:t>
            </w:r>
            <w:r w:rsidR="002E247B">
              <w:rPr>
                <w:lang w:val="en-US"/>
              </w:rPr>
              <w:t xml:space="preserve"> </w:t>
            </w:r>
            <w:r w:rsidRPr="00EB1732">
              <w:rPr>
                <w:lang w:val="en-US"/>
              </w:rPr>
              <w:t xml:space="preserve">and </w:t>
            </w:r>
            <w:r w:rsidR="005126CB">
              <w:rPr>
                <w:lang w:val="en-US"/>
              </w:rPr>
              <w:t>p</w:t>
            </w:r>
            <w:r w:rsidRPr="00EB1732">
              <w:rPr>
                <w:lang w:val="en-US"/>
              </w:rPr>
              <w:t xml:space="preserve">erformance </w:t>
            </w:r>
            <w:r w:rsidR="005126CB">
              <w:rPr>
                <w:lang w:val="en-US"/>
              </w:rPr>
              <w:t>o</w:t>
            </w:r>
            <w:r w:rsidRPr="00EB1732">
              <w:rPr>
                <w:lang w:val="en-US"/>
              </w:rPr>
              <w:t xml:space="preserve">ptimization of a </w:t>
            </w:r>
            <w:r w:rsidR="005126CB">
              <w:rPr>
                <w:lang w:val="en-US"/>
              </w:rPr>
              <w:t>b</w:t>
            </w:r>
            <w:r w:rsidRPr="00EB1732">
              <w:rPr>
                <w:lang w:val="en-US"/>
              </w:rPr>
              <w:t xml:space="preserve">anner </w:t>
            </w:r>
            <w:r w:rsidR="005126CB">
              <w:rPr>
                <w:lang w:val="en-US"/>
              </w:rPr>
              <w:t>d</w:t>
            </w:r>
            <w:r w:rsidRPr="00EB1732">
              <w:rPr>
                <w:lang w:val="en-US"/>
              </w:rPr>
              <w:t xml:space="preserve">elivery and </w:t>
            </w:r>
            <w:r w:rsidR="005126CB">
              <w:rPr>
                <w:lang w:val="en-US"/>
              </w:rPr>
              <w:t>c</w:t>
            </w:r>
            <w:r w:rsidRPr="00EB1732">
              <w:rPr>
                <w:lang w:val="en-US"/>
              </w:rPr>
              <w:t xml:space="preserve">lick </w:t>
            </w:r>
            <w:r w:rsidR="005126CB">
              <w:rPr>
                <w:lang w:val="en-US"/>
              </w:rPr>
              <w:t>t</w:t>
            </w:r>
            <w:r w:rsidRPr="00EB1732">
              <w:rPr>
                <w:lang w:val="en-US"/>
              </w:rPr>
              <w:t xml:space="preserve">racking </w:t>
            </w:r>
            <w:r w:rsidR="005126CB">
              <w:rPr>
                <w:lang w:val="en-US"/>
              </w:rPr>
              <w:t>se</w:t>
            </w:r>
            <w:r w:rsidRPr="00EB1732">
              <w:rPr>
                <w:lang w:val="en-US"/>
              </w:rPr>
              <w:t xml:space="preserve">rver that was previously maintained in Armenia and re-insourced. </w:t>
            </w:r>
            <w:r w:rsidR="00F44679">
              <w:rPr>
                <w:lang w:val="en-US"/>
              </w:rPr>
              <w:t>The solving</w:t>
            </w:r>
            <w:r w:rsidRPr="00EB1732">
              <w:rPr>
                <w:lang w:val="en-US"/>
              </w:rPr>
              <w:t xml:space="preserve"> of a concrete performance problem </w:t>
            </w:r>
            <w:r w:rsidR="005126CB">
              <w:rPr>
                <w:lang w:val="en-US"/>
              </w:rPr>
              <w:t>within</w:t>
            </w:r>
            <w:r w:rsidRPr="00EB1732">
              <w:rPr>
                <w:lang w:val="en-US"/>
              </w:rPr>
              <w:t xml:space="preserve"> the database layer. Revision of build and deployment processes, creation of a mini profiling API, performance analysis and improvement, </w:t>
            </w:r>
            <w:r w:rsidR="00C62139">
              <w:rPr>
                <w:lang w:val="en-US"/>
              </w:rPr>
              <w:t xml:space="preserve">cleaning up </w:t>
            </w:r>
            <w:r w:rsidRPr="00EB1732">
              <w:rPr>
                <w:lang w:val="en-US"/>
              </w:rPr>
              <w:t>database</w:t>
            </w:r>
            <w:r w:rsidR="00C62139">
              <w:rPr>
                <w:lang w:val="en-US"/>
              </w:rPr>
              <w:t>s</w:t>
            </w:r>
            <w:r w:rsidRPr="00EB1732">
              <w:rPr>
                <w:lang w:val="en-US"/>
              </w:rPr>
              <w:t>, introduction of git</w:t>
            </w:r>
            <w:r w:rsidR="00C62139">
              <w:rPr>
                <w:lang w:val="en-US"/>
              </w:rPr>
              <w:t>.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="00067F88">
              <w:rPr>
                <w:lang w:val="en-US"/>
              </w:rPr>
              <w:t>S</w:t>
            </w:r>
            <w:r w:rsidRPr="00EB1732">
              <w:rPr>
                <w:lang w:val="en-US"/>
              </w:rPr>
              <w:t xml:space="preserve">oftware </w:t>
            </w:r>
            <w:r w:rsidR="00067F88">
              <w:rPr>
                <w:lang w:val="en-US"/>
              </w:rPr>
              <w:t>D</w:t>
            </w:r>
            <w:r w:rsidRPr="00EB1732">
              <w:rPr>
                <w:lang w:val="en-US"/>
              </w:rPr>
              <w:t>eveloper, 3rd level support, technical contact person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 xml:space="preserve">JEE 1.5, Tomcat, Java 1.6, ant, hibernate, </w:t>
            </w:r>
            <w:proofErr w:type="spellStart"/>
            <w:r w:rsidR="00DF52FE" w:rsidRPr="00EB1732">
              <w:rPr>
                <w:lang w:val="en-US"/>
              </w:rPr>
              <w:t>jpa</w:t>
            </w:r>
            <w:proofErr w:type="spellEnd"/>
            <w:r w:rsidR="00DF52FE" w:rsidRPr="00EB1732">
              <w:rPr>
                <w:lang w:val="en-US"/>
              </w:rPr>
              <w:t xml:space="preserve">, spring, quartz, </w:t>
            </w:r>
            <w:proofErr w:type="spellStart"/>
            <w:r w:rsidR="00DF52FE" w:rsidRPr="00EB1732">
              <w:rPr>
                <w:lang w:val="en-US"/>
              </w:rPr>
              <w:t>cron</w:t>
            </w:r>
            <w:proofErr w:type="spellEnd"/>
            <w:r w:rsidR="00DF52FE" w:rsidRPr="00EB1732">
              <w:rPr>
                <w:lang w:val="en-US"/>
              </w:rPr>
              <w:t xml:space="preserve">, wicket, Eclipse, ubuntu, log4j, slf4j, </w:t>
            </w:r>
            <w:proofErr w:type="spellStart"/>
            <w:r w:rsidR="00DF52FE" w:rsidRPr="00EB1732">
              <w:rPr>
                <w:lang w:val="en-US"/>
              </w:rPr>
              <w:t>junit</w:t>
            </w:r>
            <w:proofErr w:type="spellEnd"/>
            <w:r w:rsidR="00DF52FE" w:rsidRPr="00EB1732">
              <w:rPr>
                <w:lang w:val="en-US"/>
              </w:rPr>
              <w:t xml:space="preserve">, </w:t>
            </w:r>
            <w:proofErr w:type="spellStart"/>
            <w:r w:rsidR="00DF52FE" w:rsidRPr="00EB1732">
              <w:rPr>
                <w:lang w:val="en-US"/>
              </w:rPr>
              <w:t>svn</w:t>
            </w:r>
            <w:proofErr w:type="spellEnd"/>
            <w:r w:rsidR="00DF52FE" w:rsidRPr="00EB1732">
              <w:rPr>
                <w:lang w:val="en-US"/>
              </w:rPr>
              <w:t xml:space="preserve">, subversion, git, </w:t>
            </w:r>
            <w:proofErr w:type="spellStart"/>
            <w:r w:rsidR="00DF52FE" w:rsidRPr="00EB1732">
              <w:rPr>
                <w:lang w:val="en-US"/>
              </w:rPr>
              <w:t>ssh</w:t>
            </w:r>
            <w:proofErr w:type="spellEnd"/>
            <w:r w:rsidR="00DF52FE" w:rsidRPr="00EB1732">
              <w:rPr>
                <w:lang w:val="en-US"/>
              </w:rPr>
              <w:t xml:space="preserve"> tunnel, </w:t>
            </w:r>
            <w:proofErr w:type="spellStart"/>
            <w:r w:rsidR="00DF52FE" w:rsidRPr="00EB1732">
              <w:rPr>
                <w:lang w:val="en-US"/>
              </w:rPr>
              <w:t>vpn</w:t>
            </w:r>
            <w:proofErr w:type="spellEnd"/>
            <w:r w:rsidR="00DF52FE" w:rsidRPr="00EB1732">
              <w:rPr>
                <w:lang w:val="en-US"/>
              </w:rPr>
              <w:t xml:space="preserve">, </w:t>
            </w:r>
            <w:proofErr w:type="spellStart"/>
            <w:r w:rsidR="00DF52FE" w:rsidRPr="00EB1732">
              <w:rPr>
                <w:lang w:val="en-US"/>
              </w:rPr>
              <w:t>tunnelblick</w:t>
            </w:r>
            <w:proofErr w:type="spellEnd"/>
            <w:r w:rsidR="00DF52FE" w:rsidRPr="00EB1732">
              <w:rPr>
                <w:lang w:val="en-US"/>
              </w:rPr>
              <w:t xml:space="preserve">, Mac OS X 10.6 64-Bit, Skype, </w:t>
            </w:r>
            <w:proofErr w:type="spellStart"/>
            <w:r w:rsidR="00DF52FE" w:rsidRPr="00EB1732">
              <w:rPr>
                <w:lang w:val="en-US"/>
              </w:rPr>
              <w:t>mysql</w:t>
            </w:r>
            <w:proofErr w:type="spellEnd"/>
            <w:r w:rsidR="00DF52FE" w:rsidRPr="00EB1732">
              <w:rPr>
                <w:lang w:val="en-US"/>
              </w:rPr>
              <w:t xml:space="preserve">, git, </w:t>
            </w:r>
            <w:proofErr w:type="spellStart"/>
            <w:r w:rsidR="00DF52FE" w:rsidRPr="00EB1732">
              <w:rPr>
                <w:lang w:val="en-US"/>
              </w:rPr>
              <w:t>jdbc</w:t>
            </w:r>
            <w:proofErr w:type="spellEnd"/>
          </w:p>
        </w:tc>
      </w:tr>
    </w:tbl>
    <w:p w:rsidR="00A66E17" w:rsidRPr="00EB1732" w:rsidRDefault="00A66E17">
      <w:pPr>
        <w:rPr>
          <w:lang w:val="en-US"/>
        </w:rPr>
      </w:pPr>
    </w:p>
    <w:p w:rsidR="00A66E17" w:rsidRPr="00EB1732" w:rsidRDefault="00A66E17">
      <w:pPr>
        <w:pageBreakBefore/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proofErr w:type="spellStart"/>
            <w:r w:rsidRPr="00EB1732">
              <w:rPr>
                <w:lang w:val="en-US"/>
              </w:rPr>
              <w:t>dekra</w:t>
            </w:r>
            <w:proofErr w:type="spellEnd"/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07.2010 – 12.2010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C62139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Regulatory affairs (expert adviser)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Extension of a grown Swing client to make it fit for the upcoming TUEV privatization. Implementation of various components </w:t>
            </w:r>
            <w:r w:rsidR="00C62139">
              <w:rPr>
                <w:lang w:val="en-US"/>
              </w:rPr>
              <w:t>on</w:t>
            </w:r>
            <w:r w:rsidRPr="00EB1732">
              <w:rPr>
                <w:lang w:val="en-US"/>
              </w:rPr>
              <w:t xml:space="preserve"> all layers. Design and implementation of various sub-functions and modules.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Pr="00EB1732">
              <w:rPr>
                <w:lang w:val="en-US"/>
              </w:rPr>
              <w:t>Software Developer (GUI / Swing)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 xml:space="preserve">Java 1.5/1.6 (Swing), XSLT, Eclipse 3.5, ClearCase, </w:t>
            </w:r>
            <w:proofErr w:type="spellStart"/>
            <w:r w:rsidR="00DF52FE" w:rsidRPr="00EB1732">
              <w:rPr>
                <w:lang w:val="en-US"/>
              </w:rPr>
              <w:t>jdbc</w:t>
            </w:r>
            <w:proofErr w:type="spellEnd"/>
          </w:p>
        </w:tc>
      </w:tr>
    </w:tbl>
    <w:p w:rsidR="00A66E17" w:rsidRPr="00EB1732" w:rsidRDefault="00A66E1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5A16BB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F52FE" w:rsidRPr="00EB1732">
              <w:rPr>
                <w:lang w:val="en-US"/>
              </w:rPr>
              <w:t>elocation services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04.2010 – 08.2010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CRM solution</w:t>
            </w:r>
            <w:r w:rsidR="005A16BB">
              <w:rPr>
                <w:lang w:val="en-US"/>
              </w:rPr>
              <w:t>s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Conception and realization of a web application for the administration of customer relations and the execution of relocation projects.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Pr="00EB1732">
              <w:rPr>
                <w:lang w:val="en-US"/>
              </w:rPr>
              <w:t>Software Developer, DevOps, Supporter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proofErr w:type="spellStart"/>
            <w:r w:rsidR="00DF52FE" w:rsidRPr="00EB1732">
              <w:rPr>
                <w:lang w:val="en-US"/>
              </w:rPr>
              <w:t>jBoss</w:t>
            </w:r>
            <w:proofErr w:type="spellEnd"/>
            <w:r w:rsidR="00DF52FE" w:rsidRPr="00EB1732">
              <w:rPr>
                <w:lang w:val="en-US"/>
              </w:rPr>
              <w:t xml:space="preserve"> 5.1 , grails , </w:t>
            </w:r>
            <w:proofErr w:type="spellStart"/>
            <w:r w:rsidR="00DF52FE" w:rsidRPr="00EB1732">
              <w:rPr>
                <w:lang w:val="en-US"/>
              </w:rPr>
              <w:t>jBoss</w:t>
            </w:r>
            <w:proofErr w:type="spellEnd"/>
            <w:r w:rsidR="00DF52FE" w:rsidRPr="00EB1732">
              <w:rPr>
                <w:lang w:val="en-US"/>
              </w:rPr>
              <w:t xml:space="preserve"> Seam, </w:t>
            </w:r>
            <w:proofErr w:type="spellStart"/>
            <w:r w:rsidR="00DF52FE" w:rsidRPr="00EB1732">
              <w:rPr>
                <w:lang w:val="en-US"/>
              </w:rPr>
              <w:t>jBoss</w:t>
            </w:r>
            <w:proofErr w:type="spellEnd"/>
            <w:r w:rsidR="00DF52FE" w:rsidRPr="00EB1732">
              <w:rPr>
                <w:lang w:val="en-US"/>
              </w:rPr>
              <w:t xml:space="preserve"> Hibernate, Java 1.5/1.6, Eclipse 3.5, Spring 2.0, OOA / OOD, JPA, JSF, JSP, Annotations, MySQL, MS SQL</w:t>
            </w:r>
          </w:p>
        </w:tc>
      </w:tr>
    </w:tbl>
    <w:p w:rsidR="00A66E17" w:rsidRPr="00EB1732" w:rsidRDefault="00A66E1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VKB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12.2009 - 2.2010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Central Build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Porting various Java projects (Eclipse RCP, Eclipse PDE) from Ant to Maven and setting up suitable build plans in Bamboo.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>Rol</w:t>
            </w:r>
            <w:r w:rsidR="00656B7E">
              <w:rPr>
                <w:b/>
                <w:bCs/>
                <w:lang w:val="en-US"/>
              </w:rPr>
              <w:t>e</w:t>
            </w:r>
            <w:r w:rsidRPr="00EB1732">
              <w:rPr>
                <w:b/>
                <w:bCs/>
                <w:lang w:val="en-US"/>
              </w:rPr>
              <w:t xml:space="preserve">: </w:t>
            </w:r>
            <w:r w:rsidRPr="00EB1732">
              <w:rPr>
                <w:lang w:val="en-US"/>
              </w:rPr>
              <w:t>Software Developer, DevOps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>Eclipse, Java , Axis, XML, CVS, Maven, Bamboo, Eclipse RCP, Eclipse PDE, Eclipse Plugins</w:t>
            </w:r>
          </w:p>
        </w:tc>
      </w:tr>
    </w:tbl>
    <w:p w:rsidR="00A66E17" w:rsidRPr="00EB1732" w:rsidRDefault="00A66E1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Allianz AG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01.2009 - 11.2009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AB2F91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F52FE" w:rsidRPr="00EB1732">
              <w:rPr>
                <w:lang w:val="en-US"/>
              </w:rPr>
              <w:t>orrespondence management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Maintenance of the correspondence client for the creation of customer correspondence in the "Life" division.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>Role</w:t>
            </w:r>
            <w:r w:rsidR="00B96A85">
              <w:rPr>
                <w:b/>
                <w:bCs/>
                <w:lang w:val="en-US"/>
              </w:rPr>
              <w:t>:</w:t>
            </w:r>
            <w:r w:rsidRPr="00EB1732">
              <w:rPr>
                <w:b/>
                <w:bCs/>
                <w:lang w:val="en-US"/>
              </w:rPr>
              <w:t xml:space="preserve"> </w:t>
            </w:r>
            <w:r w:rsidR="00F71BE4">
              <w:rPr>
                <w:lang w:val="en-US"/>
              </w:rPr>
              <w:t>S</w:t>
            </w:r>
            <w:r w:rsidRPr="00EB1732">
              <w:rPr>
                <w:lang w:val="en-US"/>
              </w:rPr>
              <w:t xml:space="preserve">oftware </w:t>
            </w:r>
            <w:r w:rsidR="00F71BE4">
              <w:rPr>
                <w:lang w:val="en-US"/>
              </w:rPr>
              <w:t>D</w:t>
            </w:r>
            <w:r w:rsidRPr="00EB1732">
              <w:rPr>
                <w:lang w:val="en-US"/>
              </w:rPr>
              <w:t>eveloper,</w:t>
            </w:r>
            <w:r w:rsidRPr="00EB1732">
              <w:rPr>
                <w:vertAlign w:val="superscript"/>
                <w:lang w:val="en-US"/>
              </w:rPr>
              <w:t xml:space="preserve"> 1st</w:t>
            </w:r>
            <w:r w:rsidRPr="00EB1732">
              <w:rPr>
                <w:lang w:val="en-US"/>
              </w:rPr>
              <w:t xml:space="preserve"> /</w:t>
            </w:r>
            <w:r w:rsidRPr="00EB1732">
              <w:rPr>
                <w:vertAlign w:val="superscript"/>
                <w:lang w:val="en-US"/>
              </w:rPr>
              <w:t xml:space="preserve"> 3rd</w:t>
            </w:r>
            <w:r w:rsidRPr="00EB1732">
              <w:rPr>
                <w:lang w:val="en-US"/>
              </w:rPr>
              <w:t xml:space="preserve"> level support, team assistance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 xml:space="preserve">Swing, Java, Ant, Maven, CVS, Eclipse, </w:t>
            </w:r>
            <w:proofErr w:type="spellStart"/>
            <w:r w:rsidR="00DF52FE" w:rsidRPr="00EB1732">
              <w:rPr>
                <w:lang w:val="en-US"/>
              </w:rPr>
              <w:t>Mediawiki</w:t>
            </w:r>
            <w:proofErr w:type="spellEnd"/>
            <w:r w:rsidR="00DF52FE" w:rsidRPr="00EB1732">
              <w:rPr>
                <w:lang w:val="en-US"/>
              </w:rPr>
              <w:t xml:space="preserve">, XSLT </w:t>
            </w:r>
          </w:p>
        </w:tc>
      </w:tr>
    </w:tbl>
    <w:p w:rsidR="00A66E17" w:rsidRPr="00EB1732" w:rsidRDefault="00A66E1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British Telecom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04.2008 - 10.2008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AB2F91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F52FE" w:rsidRPr="00EB1732">
              <w:rPr>
                <w:lang w:val="en-US"/>
              </w:rPr>
              <w:t>icketing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Extension of the Trouble Management System </w:t>
            </w:r>
            <w:r w:rsidR="008A74F0">
              <w:rPr>
                <w:lang w:val="en-US"/>
              </w:rPr>
              <w:t>to</w:t>
            </w:r>
            <w:r w:rsidRPr="00EB1732">
              <w:rPr>
                <w:lang w:val="en-US"/>
              </w:rPr>
              <w:t xml:space="preserve"> another customer</w:t>
            </w:r>
            <w:r w:rsidR="000855BF">
              <w:rPr>
                <w:lang w:val="en-US"/>
              </w:rPr>
              <w:t>.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Pr="00EB1732">
              <w:rPr>
                <w:lang w:val="en-US"/>
              </w:rPr>
              <w:t>Software Developer, Scrum Consultant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 xml:space="preserve">Eclipse, JEE, Java 1.5, Axis, XML, XSLT, SOAP, WSDL (Contract first), Subversion, </w:t>
            </w:r>
            <w:proofErr w:type="spellStart"/>
            <w:r w:rsidR="00DF52FE" w:rsidRPr="00EB1732">
              <w:rPr>
                <w:lang w:val="en-US"/>
              </w:rPr>
              <w:t>Mysql</w:t>
            </w:r>
            <w:proofErr w:type="spellEnd"/>
            <w:r w:rsidR="00DF52FE" w:rsidRPr="00EB1732">
              <w:rPr>
                <w:lang w:val="en-US"/>
              </w:rPr>
              <w:t xml:space="preserve">, Oracle, Junit, </w:t>
            </w:r>
            <w:proofErr w:type="spellStart"/>
            <w:r w:rsidR="00DF52FE" w:rsidRPr="00EB1732">
              <w:rPr>
                <w:lang w:val="en-US"/>
              </w:rPr>
              <w:t>Mediawiki</w:t>
            </w:r>
            <w:proofErr w:type="spellEnd"/>
            <w:r w:rsidR="00DF52FE" w:rsidRPr="00EB1732">
              <w:rPr>
                <w:lang w:val="en-US"/>
              </w:rPr>
              <w:t xml:space="preserve">, Hibernate, SCRUM </w:t>
            </w:r>
          </w:p>
        </w:tc>
      </w:tr>
    </w:tbl>
    <w:p w:rsidR="00A66E17" w:rsidRPr="00EB1732" w:rsidRDefault="00A66E1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GMX GmbH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07.2007- 03.2008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Third</w:t>
            </w:r>
            <w:r w:rsidR="00AB2F91">
              <w:rPr>
                <w:lang w:val="en-US"/>
              </w:rPr>
              <w:t>-</w:t>
            </w:r>
            <w:r w:rsidRPr="00EB1732">
              <w:rPr>
                <w:lang w:val="en-US"/>
              </w:rPr>
              <w:t>party integration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Design and creation of an adapter service (multi-protocol) for the integration of a third-party </w:t>
            </w:r>
            <w:r w:rsidR="000855BF">
              <w:rPr>
                <w:lang w:val="en-US"/>
              </w:rPr>
              <w:t>means of</w:t>
            </w:r>
            <w:r w:rsidRPr="00EB1732">
              <w:rPr>
                <w:lang w:val="en-US"/>
              </w:rPr>
              <w:t xml:space="preserve"> faxing via the Internet. Design and creation of a central multi-protocol service for the group-wide administration of free </w:t>
            </w:r>
            <w:r w:rsidR="00FA60A3">
              <w:rPr>
                <w:lang w:val="en-US"/>
              </w:rPr>
              <w:t>allocations.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Pr="00EB1732">
              <w:rPr>
                <w:lang w:val="en-US"/>
              </w:rPr>
              <w:t>Software Developer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 xml:space="preserve">Eclipse, JEE, Java 1.5, Axis, </w:t>
            </w:r>
            <w:proofErr w:type="spellStart"/>
            <w:r w:rsidR="00DF52FE" w:rsidRPr="00EB1732">
              <w:rPr>
                <w:lang w:val="en-US"/>
              </w:rPr>
              <w:t>cxf</w:t>
            </w:r>
            <w:proofErr w:type="spellEnd"/>
            <w:r w:rsidR="00DF52FE" w:rsidRPr="00EB1732">
              <w:rPr>
                <w:lang w:val="en-US"/>
              </w:rPr>
              <w:t xml:space="preserve">, </w:t>
            </w:r>
            <w:proofErr w:type="spellStart"/>
            <w:r w:rsidR="00DF52FE" w:rsidRPr="00EB1732">
              <w:rPr>
                <w:lang w:val="en-US"/>
              </w:rPr>
              <w:t>xfire</w:t>
            </w:r>
            <w:proofErr w:type="spellEnd"/>
            <w:r w:rsidR="00DF52FE" w:rsidRPr="00EB1732">
              <w:rPr>
                <w:lang w:val="en-US"/>
              </w:rPr>
              <w:t xml:space="preserve">, XML-RPC, XML, Subversion, </w:t>
            </w:r>
            <w:proofErr w:type="spellStart"/>
            <w:r w:rsidR="00DF52FE" w:rsidRPr="00EB1732">
              <w:rPr>
                <w:lang w:val="en-US"/>
              </w:rPr>
              <w:t>Mysql</w:t>
            </w:r>
            <w:proofErr w:type="spellEnd"/>
            <w:r w:rsidR="00DF52FE" w:rsidRPr="00EB1732">
              <w:rPr>
                <w:lang w:val="en-US"/>
              </w:rPr>
              <w:t xml:space="preserve">, Oracle, Junit, </w:t>
            </w:r>
            <w:proofErr w:type="spellStart"/>
            <w:r w:rsidR="00DF52FE" w:rsidRPr="00EB1732">
              <w:rPr>
                <w:lang w:val="en-US"/>
              </w:rPr>
              <w:t>Cruisecontrol</w:t>
            </w:r>
            <w:proofErr w:type="spellEnd"/>
            <w:r w:rsidR="00DF52FE" w:rsidRPr="00EB1732">
              <w:rPr>
                <w:lang w:val="en-US"/>
              </w:rPr>
              <w:t xml:space="preserve">, Hibernate, Gentoo, Tomcat </w:t>
            </w:r>
          </w:p>
        </w:tc>
      </w:tr>
    </w:tbl>
    <w:p w:rsidR="00A66E17" w:rsidRDefault="00A66E17">
      <w:pPr>
        <w:rPr>
          <w:lang w:val="en-US"/>
        </w:rPr>
      </w:pPr>
    </w:p>
    <w:p w:rsidR="008A3F0B" w:rsidRDefault="008A3F0B">
      <w:pPr>
        <w:rPr>
          <w:lang w:val="en-US"/>
        </w:rPr>
      </w:pPr>
    </w:p>
    <w:p w:rsidR="008A3F0B" w:rsidRDefault="008A3F0B">
      <w:pPr>
        <w:rPr>
          <w:lang w:val="en-US"/>
        </w:rPr>
      </w:pPr>
    </w:p>
    <w:p w:rsidR="008A3F0B" w:rsidRDefault="008A3F0B">
      <w:pPr>
        <w:rPr>
          <w:lang w:val="en-US"/>
        </w:rPr>
      </w:pPr>
    </w:p>
    <w:p w:rsidR="008A3F0B" w:rsidRPr="00EB1732" w:rsidRDefault="008A3F0B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lastRenderedPageBreak/>
              <w:t>GWP GmbH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07.2007- 05.2008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Redesign order management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Transfer of a Delphi Fat Client for order processing into SOA-based architecture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>Role:</w:t>
            </w:r>
            <w:r w:rsidRPr="00EB1732">
              <w:rPr>
                <w:lang w:val="en-US"/>
              </w:rPr>
              <w:t xml:space="preserve"> DevOps, training, software developer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="00DF52FE" w:rsidRPr="00EB1732">
              <w:rPr>
                <w:lang w:val="en-US"/>
              </w:rPr>
              <w:t xml:space="preserve">: </w:t>
            </w:r>
            <w:proofErr w:type="spellStart"/>
            <w:r w:rsidR="00DF52FE" w:rsidRPr="00EB1732">
              <w:rPr>
                <w:lang w:val="en-US"/>
              </w:rPr>
              <w:t>gentoo</w:t>
            </w:r>
            <w:proofErr w:type="spellEnd"/>
            <w:r w:rsidR="00DF52FE" w:rsidRPr="00EB1732">
              <w:rPr>
                <w:lang w:val="en-US"/>
              </w:rPr>
              <w:t xml:space="preserve">, Java, </w:t>
            </w:r>
            <w:proofErr w:type="spellStart"/>
            <w:r w:rsidR="00DF52FE" w:rsidRPr="00EB1732">
              <w:rPr>
                <w:lang w:val="en-US"/>
              </w:rPr>
              <w:t>cxf</w:t>
            </w:r>
            <w:proofErr w:type="spellEnd"/>
            <w:r w:rsidR="00DF52FE" w:rsidRPr="00EB1732">
              <w:rPr>
                <w:lang w:val="en-US"/>
              </w:rPr>
              <w:t xml:space="preserve">, Delphi, SOAP, </w:t>
            </w:r>
            <w:proofErr w:type="spellStart"/>
            <w:r w:rsidR="00DF52FE" w:rsidRPr="00EB1732">
              <w:rPr>
                <w:lang w:val="en-US"/>
              </w:rPr>
              <w:t>wsdl</w:t>
            </w:r>
            <w:proofErr w:type="spellEnd"/>
            <w:r w:rsidR="00DF52FE" w:rsidRPr="00EB1732">
              <w:rPr>
                <w:lang w:val="en-US"/>
              </w:rPr>
              <w:t xml:space="preserve">, xml, spring, hibernate, </w:t>
            </w:r>
            <w:proofErr w:type="spellStart"/>
            <w:r w:rsidR="00DF52FE" w:rsidRPr="00EB1732">
              <w:rPr>
                <w:lang w:val="en-US"/>
              </w:rPr>
              <w:t>mysql</w:t>
            </w:r>
            <w:proofErr w:type="spellEnd"/>
          </w:p>
        </w:tc>
      </w:tr>
    </w:tbl>
    <w:p w:rsidR="00A66E17" w:rsidRPr="00EB1732" w:rsidRDefault="00A66E1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8A3F0B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DF52FE" w:rsidRPr="00EB1732">
              <w:rPr>
                <w:lang w:val="en-US"/>
              </w:rPr>
              <w:t xml:space="preserve">irtual </w:t>
            </w:r>
            <w:r>
              <w:rPr>
                <w:lang w:val="en-US"/>
              </w:rPr>
              <w:t>S</w:t>
            </w:r>
            <w:r w:rsidR="00DF52FE" w:rsidRPr="00EB1732">
              <w:rPr>
                <w:lang w:val="en-US"/>
              </w:rPr>
              <w:t>olutions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11.2006- 06.2007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Premium reduction (Switzerland)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In cooperation with IBM Switzerland</w:t>
            </w:r>
            <w:r w:rsidR="008A3F0B">
              <w:rPr>
                <w:lang w:val="en-US"/>
              </w:rPr>
              <w:t xml:space="preserve">. The </w:t>
            </w:r>
            <w:r w:rsidRPr="00EB1732">
              <w:rPr>
                <w:lang w:val="en-US"/>
              </w:rPr>
              <w:t xml:space="preserve">creation of use cases and models, as well as the realization of new software for "individual premium reduction" </w:t>
            </w:r>
            <w:r w:rsidR="007A352B">
              <w:rPr>
                <w:lang w:val="en-US"/>
              </w:rPr>
              <w:t>within</w:t>
            </w:r>
            <w:r w:rsidRPr="00EB1732">
              <w:rPr>
                <w:lang w:val="en-US"/>
              </w:rPr>
              <w:t xml:space="preserve"> the Swiss health and pension funds</w:t>
            </w:r>
            <w:r w:rsidR="007A352B">
              <w:rPr>
                <w:lang w:val="en-US"/>
              </w:rPr>
              <w:t xml:space="preserve"> </w:t>
            </w:r>
            <w:r w:rsidRPr="00EB1732">
              <w:rPr>
                <w:lang w:val="en-US"/>
              </w:rPr>
              <w:t xml:space="preserve">on behalf of the Swiss government. Modules </w:t>
            </w:r>
            <w:r w:rsidR="007A352B">
              <w:rPr>
                <w:lang w:val="en-US"/>
              </w:rPr>
              <w:t xml:space="preserve">included </w:t>
            </w:r>
            <w:r w:rsidRPr="00EB1732">
              <w:rPr>
                <w:lang w:val="en-US"/>
              </w:rPr>
              <w:t xml:space="preserve">"Partner Comparison" and "Batches". </w:t>
            </w:r>
            <w:r w:rsidR="00C01ECA">
              <w:rPr>
                <w:lang w:val="en-US"/>
              </w:rPr>
              <w:t>Extensive</w:t>
            </w:r>
            <w:r w:rsidRPr="00EB1732">
              <w:rPr>
                <w:lang w:val="en-US"/>
              </w:rPr>
              <w:t xml:space="preserve"> model-driven software development was carried out here</w:t>
            </w:r>
            <w:r w:rsidR="00DF63E4">
              <w:rPr>
                <w:lang w:val="en-US"/>
              </w:rPr>
              <w:t xml:space="preserve"> using</w:t>
            </w:r>
            <w:r w:rsidRPr="00EB1732">
              <w:rPr>
                <w:lang w:val="en-US"/>
              </w:rPr>
              <w:t xml:space="preserve"> the entire IBM Rational tool chain. 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Pr="00EB1732">
              <w:rPr>
                <w:lang w:val="en-US"/>
              </w:rPr>
              <w:t>Software Developer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>Applied technologies</w:t>
            </w:r>
            <w:r w:rsidRPr="00EB1732">
              <w:rPr>
                <w:lang w:val="en-US"/>
              </w:rPr>
              <w:t xml:space="preserve">: IBM Rational System Architect, Java, MDA, </w:t>
            </w:r>
            <w:proofErr w:type="spellStart"/>
            <w:r w:rsidRPr="00EB1732">
              <w:rPr>
                <w:lang w:val="en-US"/>
              </w:rPr>
              <w:t>Clearcase</w:t>
            </w:r>
            <w:proofErr w:type="spellEnd"/>
            <w:r w:rsidRPr="00EB1732">
              <w:rPr>
                <w:lang w:val="en-US"/>
              </w:rPr>
              <w:t xml:space="preserve">, </w:t>
            </w:r>
            <w:proofErr w:type="spellStart"/>
            <w:r w:rsidRPr="00EB1732">
              <w:rPr>
                <w:lang w:val="en-US"/>
              </w:rPr>
              <w:t>Websphere</w:t>
            </w:r>
            <w:proofErr w:type="spellEnd"/>
            <w:r w:rsidRPr="00EB1732">
              <w:rPr>
                <w:lang w:val="en-US"/>
              </w:rPr>
              <w:t xml:space="preserve">, Lotus Notes, Maven, Eclipse RCP, Hibernate , UML, OOA, OOD </w:t>
            </w:r>
          </w:p>
        </w:tc>
      </w:tr>
    </w:tbl>
    <w:p w:rsidR="00A66E17" w:rsidRPr="00EB1732" w:rsidRDefault="00A66E1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E06829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F52FE" w:rsidRPr="00EB1732">
              <w:rPr>
                <w:lang w:val="en-US"/>
              </w:rPr>
              <w:t>nternet agency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08.2006- 09.2006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CRM solution</w:t>
            </w:r>
            <w:r w:rsidR="002C55D2">
              <w:rPr>
                <w:lang w:val="en-US"/>
              </w:rPr>
              <w:t>s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2C55D2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Took the place of an employee on vacation to expand</w:t>
            </w:r>
            <w:r w:rsidR="00DF52FE" w:rsidRPr="00EB1732">
              <w:rPr>
                <w:lang w:val="en-US"/>
              </w:rPr>
              <w:t xml:space="preserve"> an existing web-based</w:t>
            </w:r>
            <w:r>
              <w:rPr>
                <w:lang w:val="en-US"/>
              </w:rPr>
              <w:t xml:space="preserve"> </w:t>
            </w:r>
            <w:r w:rsidR="00DF52FE" w:rsidRPr="00EB1732">
              <w:rPr>
                <w:lang w:val="en-US"/>
              </w:rPr>
              <w:t xml:space="preserve">proprietary CRM solution for Siemens SRS, as well as </w:t>
            </w:r>
            <w:r w:rsidR="00F044BE">
              <w:rPr>
                <w:lang w:val="en-US"/>
              </w:rPr>
              <w:t xml:space="preserve">ensure </w:t>
            </w:r>
            <w:r w:rsidR="00DF52FE" w:rsidRPr="00EB1732">
              <w:rPr>
                <w:lang w:val="en-US"/>
              </w:rPr>
              <w:t>the elimination of numerous bugs.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>Java , J2EE, Tomcat, MS SQL-Server, XSLT, Eclipse, CVS, Junit, HTML, Servlets</w:t>
            </w:r>
          </w:p>
        </w:tc>
      </w:tr>
    </w:tbl>
    <w:p w:rsidR="00A66E17" w:rsidRPr="00EB1732" w:rsidRDefault="00A66E1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41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Siemens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08.2005- 07.2006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WAN planning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Revision of the analysis engine of a WAN planning tool for a new product line. The analysis engine is part of a fat client with a Swing interface.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>Role:</w:t>
            </w:r>
            <w:r w:rsidRPr="00EB1732">
              <w:rPr>
                <w:lang w:val="en-US"/>
              </w:rPr>
              <w:t xml:space="preserve"> Adaptation of requirements into existing software, as well </w:t>
            </w:r>
            <w:r w:rsidR="00360232">
              <w:rPr>
                <w:lang w:val="en-US"/>
              </w:rPr>
              <w:t>updating</w:t>
            </w:r>
            <w:r w:rsidRPr="00EB1732">
              <w:rPr>
                <w:lang w:val="en-US"/>
              </w:rPr>
              <w:t xml:space="preserve"> the GUI components. </w:t>
            </w:r>
          </w:p>
        </w:tc>
      </w:tr>
      <w:tr w:rsidR="00A66E17" w:rsidRPr="00EB1732">
        <w:tc>
          <w:tcPr>
            <w:tcW w:w="973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>Java 1.4, Swing, JDO 1.1 (</w:t>
            </w:r>
            <w:proofErr w:type="spellStart"/>
            <w:r w:rsidR="00DF52FE" w:rsidRPr="00EB1732">
              <w:rPr>
                <w:lang w:val="en-US"/>
              </w:rPr>
              <w:t>jcredo</w:t>
            </w:r>
            <w:proofErr w:type="spellEnd"/>
            <w:r w:rsidR="00DF52FE" w:rsidRPr="00EB1732">
              <w:rPr>
                <w:lang w:val="en-US"/>
              </w:rPr>
              <w:t>), MySQL 4.0.x, ant, ClearCase 6.x, Eclipse 3.1, JDBC</w:t>
            </w:r>
          </w:p>
        </w:tc>
      </w:tr>
    </w:tbl>
    <w:p w:rsidR="00A66E17" w:rsidRPr="00EB1732" w:rsidRDefault="00A66E1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35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E54F6F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Telekom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06.2003- 06.2004</w:t>
            </w:r>
          </w:p>
        </w:tc>
        <w:tc>
          <w:tcPr>
            <w:tcW w:w="4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CRM solution</w:t>
            </w:r>
            <w:r w:rsidR="00AB2F91">
              <w:rPr>
                <w:lang w:val="en-US"/>
              </w:rPr>
              <w:t>s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Maintenance of the T-</w:t>
            </w:r>
            <w:proofErr w:type="spellStart"/>
            <w:r w:rsidRPr="00EB1732">
              <w:rPr>
                <w:lang w:val="en-US"/>
              </w:rPr>
              <w:t>Punkt</w:t>
            </w:r>
            <w:proofErr w:type="spellEnd"/>
            <w:r w:rsidRPr="00EB1732">
              <w:rPr>
                <w:lang w:val="en-US"/>
              </w:rPr>
              <w:t xml:space="preserve"> client/server module, an embedded Visual Basic client for processing address data that obtains its data from a Java server via an XML interface and stores it there.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>Rol</w:t>
            </w:r>
            <w:r w:rsidR="007E184F">
              <w:rPr>
                <w:b/>
                <w:bCs/>
                <w:lang w:val="en-US"/>
              </w:rPr>
              <w:t>e</w:t>
            </w:r>
            <w:r w:rsidRPr="00EB1732">
              <w:rPr>
                <w:b/>
                <w:bCs/>
                <w:lang w:val="en-US"/>
              </w:rPr>
              <w:t xml:space="preserve">: </w:t>
            </w:r>
            <w:r w:rsidRPr="00EB1732">
              <w:rPr>
                <w:lang w:val="en-US"/>
              </w:rPr>
              <w:t xml:space="preserve">Software Developer 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 xml:space="preserve">J2EE, BEA </w:t>
            </w:r>
            <w:proofErr w:type="spellStart"/>
            <w:r w:rsidR="00DF52FE" w:rsidRPr="00EB1732">
              <w:rPr>
                <w:lang w:val="en-US"/>
              </w:rPr>
              <w:t>Weblogic</w:t>
            </w:r>
            <w:proofErr w:type="spellEnd"/>
            <w:r w:rsidR="00DF52FE" w:rsidRPr="00EB1732">
              <w:rPr>
                <w:lang w:val="en-US"/>
              </w:rPr>
              <w:t>, DB2, VB, XML, XML Schema, Eclipse 2, CVS, JUnit, Ant, Visual Source Safe (VSS), AS/400, Unix: SUSE Linux.</w:t>
            </w:r>
          </w:p>
        </w:tc>
      </w:tr>
    </w:tbl>
    <w:p w:rsidR="00A66E17" w:rsidRPr="00EB1732" w:rsidRDefault="00A66E17">
      <w:pPr>
        <w:pStyle w:val="BodyText"/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35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E54F6F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Telekom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01.2003-06.2003</w:t>
            </w:r>
          </w:p>
        </w:tc>
        <w:tc>
          <w:tcPr>
            <w:tcW w:w="4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Mass switching and number change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Porting of the central batch module for "mass switching and call number change". The module existed in several modules in Cobol and C/C++, and was ported by us (in a constantly changing team) to Java. 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>Role:</w:t>
            </w:r>
            <w:r w:rsidRPr="00EB1732">
              <w:rPr>
                <w:lang w:val="en-US"/>
              </w:rPr>
              <w:t xml:space="preserve"> Team management, architecture and porting of C/C++ part to Java.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 xml:space="preserve">Java, JDBC, BEA </w:t>
            </w:r>
            <w:proofErr w:type="spellStart"/>
            <w:r w:rsidR="00DF52FE" w:rsidRPr="00EB1732">
              <w:rPr>
                <w:lang w:val="en-US"/>
              </w:rPr>
              <w:t>Weblogic</w:t>
            </w:r>
            <w:proofErr w:type="spellEnd"/>
            <w:r w:rsidR="00DF52FE" w:rsidRPr="00EB1732">
              <w:rPr>
                <w:lang w:val="en-US"/>
              </w:rPr>
              <w:t>, DB2, XML, XSLT, Eclipse 2, CVS, JUnit, Ant, AS/400, Unix: SUSE Linux</w:t>
            </w:r>
          </w:p>
        </w:tc>
      </w:tr>
    </w:tbl>
    <w:p w:rsidR="00A66E17" w:rsidRPr="00EB1732" w:rsidRDefault="00A66E17">
      <w:pPr>
        <w:pStyle w:val="BodyText"/>
        <w:rPr>
          <w:lang w:val="en-US"/>
        </w:rPr>
      </w:pPr>
    </w:p>
    <w:p w:rsidR="00A66E17" w:rsidRPr="00EB1732" w:rsidRDefault="00A66E17">
      <w:pPr>
        <w:pStyle w:val="BodyText"/>
        <w:pageBreakBefore/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35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E54F6F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Telekom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07.2002-12.2002</w:t>
            </w:r>
          </w:p>
        </w:tc>
        <w:tc>
          <w:tcPr>
            <w:tcW w:w="4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CRM solution</w:t>
            </w:r>
            <w:r w:rsidR="00AB2F91">
              <w:rPr>
                <w:lang w:val="en-US"/>
              </w:rPr>
              <w:t>s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Porting the central import module of the sales address data (approx. 12 satellite systems) to Java. Version 2 of the module existed in C/C++ and Cobol, and was ported to Java by us </w:t>
            </w:r>
            <w:r w:rsidR="00676FE3">
              <w:rPr>
                <w:lang w:val="en-US"/>
              </w:rPr>
              <w:t>under strict, tight deadlines.</w:t>
            </w:r>
            <w:r w:rsidRPr="00EB1732">
              <w:rPr>
                <w:lang w:val="en-US"/>
              </w:rPr>
              <w:t xml:space="preserve"> 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>Role:</w:t>
            </w:r>
            <w:r w:rsidRPr="00EB1732">
              <w:rPr>
                <w:lang w:val="en-US"/>
              </w:rPr>
              <w:t xml:space="preserve"> Implementation and team coordination.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 xml:space="preserve">Java, JDBC, DB2, XML, XML Schema, Castor, Eclipse 2, CVS, JUnit, Ant, AS/400, Unix: SUSE Linux, </w:t>
            </w:r>
            <w:proofErr w:type="spellStart"/>
            <w:r w:rsidR="00DF52FE" w:rsidRPr="00EB1732">
              <w:rPr>
                <w:lang w:val="en-US"/>
              </w:rPr>
              <w:t>JProbe</w:t>
            </w:r>
            <w:proofErr w:type="spellEnd"/>
          </w:p>
        </w:tc>
      </w:tr>
    </w:tbl>
    <w:p w:rsidR="00A66E17" w:rsidRPr="00EB1732" w:rsidRDefault="00A66E17">
      <w:pPr>
        <w:pStyle w:val="BodyText"/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35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E54F6F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Telekom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04.2002- 06.2002 </w:t>
            </w:r>
          </w:p>
        </w:tc>
        <w:tc>
          <w:tcPr>
            <w:tcW w:w="4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CRM solution</w:t>
            </w:r>
            <w:r w:rsidR="00AB2F91">
              <w:rPr>
                <w:lang w:val="en-US"/>
              </w:rPr>
              <w:t>s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Analysis, design and implementation of a web application for monitoring deletion processes in the central entry database of </w:t>
            </w:r>
            <w:r w:rsidR="00DB517E">
              <w:rPr>
                <w:lang w:val="en-US"/>
              </w:rPr>
              <w:t xml:space="preserve">the company, </w:t>
            </w:r>
            <w:r w:rsidRPr="00EB1732">
              <w:rPr>
                <w:lang w:val="en-US"/>
              </w:rPr>
              <w:t xml:space="preserve">evaluation over days, weeks, </w:t>
            </w:r>
            <w:r w:rsidR="00DB517E">
              <w:rPr>
                <w:lang w:val="en-US"/>
              </w:rPr>
              <w:t xml:space="preserve">and </w:t>
            </w:r>
            <w:r w:rsidRPr="00EB1732">
              <w:rPr>
                <w:lang w:val="en-US"/>
              </w:rPr>
              <w:t xml:space="preserve">months. </w:t>
            </w:r>
            <w:r w:rsidR="006515BA">
              <w:rPr>
                <w:lang w:val="en-US"/>
              </w:rPr>
              <w:t>The p</w:t>
            </w:r>
            <w:r w:rsidRPr="00EB1732">
              <w:rPr>
                <w:lang w:val="en-US"/>
              </w:rPr>
              <w:t xml:space="preserve">lanning and realization </w:t>
            </w:r>
            <w:r w:rsidR="00E26B5C">
              <w:rPr>
                <w:lang w:val="en-US"/>
              </w:rPr>
              <w:t>in all areas with the exception of</w:t>
            </w:r>
            <w:r w:rsidRPr="00EB1732">
              <w:rPr>
                <w:lang w:val="en-US"/>
              </w:rPr>
              <w:t xml:space="preserve"> application test</w:t>
            </w:r>
            <w:r w:rsidR="006515BA">
              <w:rPr>
                <w:lang w:val="en-US"/>
              </w:rPr>
              <w:t xml:space="preserve">ing. 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>Role</w:t>
            </w:r>
            <w:r w:rsidR="00250B10">
              <w:rPr>
                <w:b/>
                <w:bCs/>
                <w:lang w:val="en-US"/>
              </w:rPr>
              <w:t xml:space="preserve">: </w:t>
            </w:r>
            <w:r w:rsidRPr="00EB1732">
              <w:rPr>
                <w:lang w:val="en-US"/>
              </w:rPr>
              <w:t>Software Developer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 xml:space="preserve">J2EE, Bea </w:t>
            </w:r>
            <w:proofErr w:type="spellStart"/>
            <w:r w:rsidR="00DF52FE" w:rsidRPr="00EB1732">
              <w:rPr>
                <w:lang w:val="en-US"/>
              </w:rPr>
              <w:t>Weblogic</w:t>
            </w:r>
            <w:proofErr w:type="spellEnd"/>
            <w:r w:rsidR="00DF52FE" w:rsidRPr="00EB1732">
              <w:rPr>
                <w:lang w:val="en-US"/>
              </w:rPr>
              <w:t xml:space="preserve">, JDBC, DB2, XML, Eclipse 2, CVS, JUnit, Ant, AS/400, Unix: SUSE Linux, </w:t>
            </w:r>
            <w:proofErr w:type="spellStart"/>
            <w:r w:rsidR="00DF52FE" w:rsidRPr="00EB1732">
              <w:rPr>
                <w:lang w:val="en-US"/>
              </w:rPr>
              <w:t>JProbe</w:t>
            </w:r>
            <w:proofErr w:type="spellEnd"/>
          </w:p>
        </w:tc>
      </w:tr>
    </w:tbl>
    <w:p w:rsidR="00A66E17" w:rsidRPr="00EB1732" w:rsidRDefault="00A66E17">
      <w:pPr>
        <w:pStyle w:val="BodyText"/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35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E54F6F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Telekom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01.2002- 03.2002 </w:t>
            </w:r>
          </w:p>
        </w:tc>
        <w:tc>
          <w:tcPr>
            <w:tcW w:w="4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AB2F91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F52FE" w:rsidRPr="00EB1732">
              <w:rPr>
                <w:lang w:val="en-US"/>
              </w:rPr>
              <w:t>roduct catalogue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Design of several variants of an EJB for reading and saving product data. Requirements analysis and implementation</w:t>
            </w:r>
            <w:r w:rsidR="00A32ABF">
              <w:rPr>
                <w:lang w:val="en-US"/>
              </w:rPr>
              <w:t>.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Pr="00EB1732">
              <w:rPr>
                <w:lang w:val="en-US"/>
              </w:rPr>
              <w:t>Software Developer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>J2EE, Rational Rose, EJB, CMP, DB2</w:t>
            </w:r>
          </w:p>
        </w:tc>
      </w:tr>
    </w:tbl>
    <w:p w:rsidR="00A66E17" w:rsidRPr="00EB1732" w:rsidRDefault="00A66E17">
      <w:pPr>
        <w:pStyle w:val="BodyText"/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35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color w:val="auto"/>
                <w:lang w:val="en-US"/>
              </w:rPr>
              <w:t xml:space="preserve">German Post 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07.2001-08.2001</w:t>
            </w:r>
          </w:p>
        </w:tc>
        <w:tc>
          <w:tcPr>
            <w:tcW w:w="4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AB2F91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F52FE" w:rsidRPr="00EB1732">
              <w:rPr>
                <w:lang w:val="en-US"/>
              </w:rPr>
              <w:t>ocument management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Maintenance of </w:t>
            </w:r>
            <w:r w:rsidR="002F6981">
              <w:rPr>
                <w:lang w:val="en-US"/>
              </w:rPr>
              <w:t>a</w:t>
            </w:r>
            <w:r w:rsidRPr="00EB1732">
              <w:rPr>
                <w:lang w:val="en-US"/>
              </w:rPr>
              <w:t xml:space="preserve"> web client for post-processing address correction cards of </w:t>
            </w:r>
            <w:r w:rsidR="00BB339A">
              <w:rPr>
                <w:lang w:val="en-US"/>
              </w:rPr>
              <w:t>the German Post service</w:t>
            </w:r>
            <w:r w:rsidRPr="00EB1732">
              <w:rPr>
                <w:lang w:val="en-US"/>
              </w:rPr>
              <w:t xml:space="preserve"> (Java) recognized by OCR. Responsible for the maintenance and further development of the database layer.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>Rol</w:t>
            </w:r>
            <w:r w:rsidR="00E1695E">
              <w:rPr>
                <w:b/>
                <w:bCs/>
                <w:lang w:val="en-US"/>
              </w:rPr>
              <w:t xml:space="preserve">e: </w:t>
            </w:r>
            <w:r w:rsidRPr="00EB1732">
              <w:rPr>
                <w:lang w:val="en-US"/>
              </w:rPr>
              <w:t xml:space="preserve"> Software Developer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>J2EE, Tomcat, Visual Age for Java 3.0, Unix: SUSE Linux, Oracle</w:t>
            </w:r>
          </w:p>
        </w:tc>
      </w:tr>
    </w:tbl>
    <w:p w:rsidR="00A66E17" w:rsidRPr="00EB1732" w:rsidRDefault="00A66E17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35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14138B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color w:val="auto"/>
                <w:lang w:val="en-US"/>
              </w:rPr>
              <w:t>Insurance</w:t>
            </w:r>
            <w:r w:rsidR="00DF52FE" w:rsidRPr="00EB1732">
              <w:rPr>
                <w:color w:val="auto"/>
                <w:lang w:val="en-US"/>
              </w:rPr>
              <w:t xml:space="preserve"> </w:t>
            </w:r>
            <w:r w:rsidR="00E54F6F">
              <w:rPr>
                <w:color w:val="auto"/>
                <w:lang w:val="en-US"/>
              </w:rPr>
              <w:t>companies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03.2001-06.2001</w:t>
            </w:r>
          </w:p>
        </w:tc>
        <w:tc>
          <w:tcPr>
            <w:tcW w:w="4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AB2F91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F52FE" w:rsidRPr="00EB1732">
              <w:rPr>
                <w:lang w:val="en-US"/>
              </w:rPr>
              <w:t>lying coach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snapToGrid w:val="0"/>
              <w:rPr>
                <w:lang w:val="en-US"/>
              </w:rPr>
            </w:pPr>
            <w:r w:rsidRPr="00EB1732">
              <w:rPr>
                <w:lang w:val="en-US"/>
              </w:rPr>
              <w:t>Coaching Java beginners</w:t>
            </w:r>
            <w:r w:rsidR="0014138B">
              <w:rPr>
                <w:lang w:val="en-US"/>
              </w:rPr>
              <w:t>,</w:t>
            </w:r>
            <w:r w:rsidRPr="00EB1732">
              <w:rPr>
                <w:lang w:val="en-US"/>
              </w:rPr>
              <w:t xml:space="preserve"> creation of a project pilot for the post-processing of incoming </w:t>
            </w:r>
            <w:r w:rsidR="00766381">
              <w:rPr>
                <w:lang w:val="en-US"/>
              </w:rPr>
              <w:t>fax</w:t>
            </w:r>
            <w:r w:rsidRPr="00EB1732">
              <w:rPr>
                <w:lang w:val="en-US"/>
              </w:rPr>
              <w:t xml:space="preserve"> and semi-automatically </w:t>
            </w:r>
            <w:r w:rsidR="00766381">
              <w:rPr>
                <w:lang w:val="en-US"/>
              </w:rPr>
              <w:t>submitted</w:t>
            </w:r>
            <w:r w:rsidRPr="00EB1732">
              <w:rPr>
                <w:lang w:val="en-US"/>
              </w:rPr>
              <w:t xml:space="preserve"> OCR repor</w:t>
            </w:r>
            <w:r w:rsidR="00766381">
              <w:rPr>
                <w:lang w:val="en-US"/>
              </w:rPr>
              <w:t>t</w:t>
            </w:r>
            <w:r w:rsidR="008A610A">
              <w:rPr>
                <w:lang w:val="en-US"/>
              </w:rPr>
              <w:t xml:space="preserve"> forms. 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Pr="00EB1732">
              <w:rPr>
                <w:lang w:val="en-US"/>
              </w:rPr>
              <w:t>Java Coach, Software Developer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="00DF52FE" w:rsidRPr="00EB1732">
              <w:rPr>
                <w:lang w:val="en-US"/>
              </w:rPr>
              <w:t>: Swing, Visual Age for Java 3.0, Envy</w:t>
            </w:r>
          </w:p>
        </w:tc>
      </w:tr>
    </w:tbl>
    <w:p w:rsidR="00A66E17" w:rsidRPr="00EB1732" w:rsidRDefault="00A66E17">
      <w:pPr>
        <w:pStyle w:val="BodyText"/>
        <w:rPr>
          <w:lang w:val="en-US"/>
        </w:rPr>
      </w:pPr>
    </w:p>
    <w:p w:rsidR="00A66E17" w:rsidRPr="00EB1732" w:rsidRDefault="00A66E17">
      <w:pPr>
        <w:pStyle w:val="BodyText"/>
        <w:pageBreakBefore/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35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color w:val="auto"/>
                <w:lang w:val="en-US"/>
              </w:rPr>
              <w:t xml:space="preserve">Osram GmbH 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05.2000-02.2001</w:t>
            </w:r>
          </w:p>
        </w:tc>
        <w:tc>
          <w:tcPr>
            <w:tcW w:w="4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Osram </w:t>
            </w:r>
            <w:r w:rsidR="00413CDF">
              <w:rPr>
                <w:lang w:val="en-US"/>
              </w:rPr>
              <w:t>M</w:t>
            </w:r>
            <w:r w:rsidRPr="00EB1732">
              <w:rPr>
                <w:lang w:val="en-US"/>
              </w:rPr>
              <w:t xml:space="preserve">edia </w:t>
            </w:r>
            <w:r w:rsidR="00413CDF">
              <w:rPr>
                <w:lang w:val="en-US"/>
              </w:rPr>
              <w:t>D</w:t>
            </w:r>
            <w:r w:rsidRPr="00EB1732">
              <w:rPr>
                <w:lang w:val="en-US"/>
              </w:rPr>
              <w:t>atabase OMD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 xml:space="preserve">The Osram Media Database (OMD) is an intranet shop for the distribution of marketing documents (brochures, catalogues, etc.), image files in multiple resolutions and file formats, as well as </w:t>
            </w:r>
            <w:r w:rsidR="00917AB6">
              <w:rPr>
                <w:lang w:val="en-US"/>
              </w:rPr>
              <w:t>the</w:t>
            </w:r>
            <w:r w:rsidR="006823AA">
              <w:rPr>
                <w:lang w:val="en-US"/>
              </w:rPr>
              <w:t xml:space="preserve"> </w:t>
            </w:r>
            <w:r w:rsidRPr="00EB1732">
              <w:rPr>
                <w:lang w:val="en-US"/>
              </w:rPr>
              <w:t xml:space="preserve">pre-press. The documents were first imported into the database </w:t>
            </w:r>
            <w:r w:rsidR="00D112A4">
              <w:rPr>
                <w:lang w:val="en-US"/>
              </w:rPr>
              <w:t>using</w:t>
            </w:r>
            <w:r w:rsidRPr="00EB1732">
              <w:rPr>
                <w:lang w:val="en-US"/>
              </w:rPr>
              <w:t xml:space="preserve"> a data editor with a Swing application. The customers (Osram branch offices, service providers and sales partners) ordered data via a web interface and </w:t>
            </w:r>
            <w:r w:rsidR="0019118D">
              <w:rPr>
                <w:lang w:val="en-US"/>
              </w:rPr>
              <w:t>would</w:t>
            </w:r>
            <w:r w:rsidRPr="00EB1732">
              <w:rPr>
                <w:lang w:val="en-US"/>
              </w:rPr>
              <w:t xml:space="preserve"> send it by e-mail or data carrier. The costs incurred were allocated to the corresponding Osram cost unit and invoiced on a monthly basis. Sophisticated authorization and accounting management allowed budgeting within departments or branches.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>Role</w:t>
            </w:r>
            <w:r w:rsidR="00CD345C">
              <w:rPr>
                <w:b/>
                <w:bCs/>
                <w:lang w:val="en-US"/>
              </w:rPr>
              <w:t>:</w:t>
            </w:r>
            <w:r w:rsidRPr="00EB1732">
              <w:rPr>
                <w:lang w:val="en-US"/>
              </w:rPr>
              <w:t xml:space="preserve"> Requirements analysis, architecture, implementation, installation and </w:t>
            </w:r>
            <w:r w:rsidR="00AE2457" w:rsidRPr="00EB1732">
              <w:rPr>
                <w:lang w:val="en-US"/>
              </w:rPr>
              <w:t>post-sales</w:t>
            </w:r>
            <w:r w:rsidRPr="00EB1732">
              <w:rPr>
                <w:lang w:val="en-US"/>
              </w:rPr>
              <w:t xml:space="preserve"> support of the Swing interface and the web shop.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>J2EE (Servlets), Tomcat, Swing, Visual Age for Java 3.0, CVS, Unix: SUSE Linux, Oracle</w:t>
            </w:r>
          </w:p>
        </w:tc>
      </w:tr>
    </w:tbl>
    <w:p w:rsidR="00A66E17" w:rsidRPr="00EB1732" w:rsidRDefault="00A66E17">
      <w:pPr>
        <w:pStyle w:val="BodyText"/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35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color w:val="auto"/>
                <w:lang w:val="en-US"/>
              </w:rPr>
              <w:t xml:space="preserve">SAP LS 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09.1999-04.2000</w:t>
            </w:r>
          </w:p>
        </w:tc>
        <w:tc>
          <w:tcPr>
            <w:tcW w:w="4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Java Certification Client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snapToGrid w:val="0"/>
              <w:rPr>
                <w:lang w:val="en-US"/>
              </w:rPr>
            </w:pPr>
            <w:r w:rsidRPr="00EB1732">
              <w:rPr>
                <w:lang w:val="en-US"/>
              </w:rPr>
              <w:t xml:space="preserve">As part of SAP's Platinum project, prototypically large </w:t>
            </w:r>
            <w:r w:rsidR="008640D3">
              <w:rPr>
                <w:lang w:val="en-US"/>
              </w:rPr>
              <w:t>elements</w:t>
            </w:r>
            <w:r w:rsidRPr="00EB1732">
              <w:rPr>
                <w:lang w:val="en-US"/>
              </w:rPr>
              <w:t xml:space="preserve"> of the SAP software were translated into Java. The "Learning Solution" part of SAP LS, based in </w:t>
            </w:r>
            <w:proofErr w:type="spellStart"/>
            <w:r w:rsidRPr="00EB1732">
              <w:rPr>
                <w:lang w:val="en-US"/>
              </w:rPr>
              <w:t>Immenstaad</w:t>
            </w:r>
            <w:proofErr w:type="spellEnd"/>
            <w:r w:rsidRPr="00EB1732">
              <w:rPr>
                <w:lang w:val="en-US"/>
              </w:rPr>
              <w:t xml:space="preserve"> on Lake Constance, was the pioneer at the time, not only adapting visually to the existing Windows application, but also adding other helpful functions to increase clarity and scalability.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>Role:</w:t>
            </w:r>
            <w:r w:rsidRPr="00EB1732">
              <w:rPr>
                <w:lang w:val="en-US"/>
              </w:rPr>
              <w:t xml:space="preserve"> Implementation of </w:t>
            </w:r>
            <w:r w:rsidR="00437985">
              <w:rPr>
                <w:lang w:val="en-US"/>
              </w:rPr>
              <w:t>a</w:t>
            </w:r>
            <w:r w:rsidRPr="00EB1732">
              <w:rPr>
                <w:lang w:val="en-US"/>
              </w:rPr>
              <w:t xml:space="preserve"> Swing Client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>Visual Age for Java 3.0, Swing, ENVY, SAP Connectors for Java</w:t>
            </w:r>
          </w:p>
        </w:tc>
      </w:tr>
    </w:tbl>
    <w:p w:rsidR="00A66E17" w:rsidRPr="00EB1732" w:rsidRDefault="00DF52FE">
      <w:pPr>
        <w:pStyle w:val="Heading2"/>
        <w:rPr>
          <w:lang w:val="en-US"/>
        </w:rPr>
      </w:pPr>
      <w:r w:rsidRPr="00EB1732">
        <w:rPr>
          <w:lang w:val="en-US"/>
        </w:rPr>
        <w:t>Pre-professional projects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35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BB6D96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University of Applied Sciences Konstanz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03.1999-02.2000</w:t>
            </w:r>
          </w:p>
        </w:tc>
        <w:tc>
          <w:tcPr>
            <w:tcW w:w="4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BB6D96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color w:val="auto"/>
                <w:lang w:val="en-US"/>
              </w:rPr>
              <w:t>D</w:t>
            </w:r>
            <w:r w:rsidR="00DF52FE" w:rsidRPr="00EB1732">
              <w:rPr>
                <w:color w:val="auto"/>
                <w:lang w:val="en-US"/>
              </w:rPr>
              <w:t>iploma thesis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Design and development of time-tabling software for the University of Applied Sciences Konstanz using genetic algorithms and Java.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>Completely independent.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 xml:space="preserve">Java, </w:t>
            </w:r>
            <w:proofErr w:type="spellStart"/>
            <w:r w:rsidR="00DF52FE" w:rsidRPr="00EB1732">
              <w:rPr>
                <w:lang w:val="en-US"/>
              </w:rPr>
              <w:t>JPad</w:t>
            </w:r>
            <w:proofErr w:type="spellEnd"/>
            <w:r w:rsidR="00DF52FE" w:rsidRPr="00EB1732">
              <w:rPr>
                <w:lang w:val="en-US"/>
              </w:rPr>
              <w:t xml:space="preserve"> (simple Java editor)</w:t>
            </w:r>
          </w:p>
        </w:tc>
      </w:tr>
    </w:tbl>
    <w:p w:rsidR="00A66E17" w:rsidRPr="00EB1732" w:rsidRDefault="00A66E17">
      <w:pPr>
        <w:pStyle w:val="BodyText"/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35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color w:val="auto"/>
                <w:lang w:val="en-US"/>
              </w:rPr>
              <w:t xml:space="preserve">Prof. Schubert, </w:t>
            </w:r>
            <w:r w:rsidR="00FF26BE" w:rsidRPr="005A34B9">
              <w:rPr>
                <w:color w:val="auto"/>
                <w:lang w:val="en-US"/>
              </w:rPr>
              <w:t>University of Applied Sciences Konstanz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06.1998-02.1999</w:t>
            </w:r>
          </w:p>
        </w:tc>
        <w:tc>
          <w:tcPr>
            <w:tcW w:w="4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color w:val="auto"/>
                <w:lang w:val="en-US"/>
              </w:rPr>
              <w:t>Portfolio/Delphi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snapToGrid w:val="0"/>
              <w:rPr>
                <w:lang w:val="en-US"/>
              </w:rPr>
            </w:pPr>
            <w:r w:rsidRPr="00EB1732">
              <w:rPr>
                <w:lang w:val="en-US"/>
              </w:rPr>
              <w:t>Design and development of a tool for the generation of import data for a program for the calculation of linear equation systems. The solutions were used to optimize equity portfolios.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Pr="00EB1732">
              <w:rPr>
                <w:lang w:val="en-US"/>
              </w:rPr>
              <w:t>Requirement</w:t>
            </w:r>
            <w:r w:rsidR="007E184F">
              <w:rPr>
                <w:lang w:val="en-US"/>
              </w:rPr>
              <w:t xml:space="preserve"> a</w:t>
            </w:r>
            <w:r w:rsidRPr="00EB1732">
              <w:rPr>
                <w:lang w:val="en-US"/>
              </w:rPr>
              <w:t>nalysis and implementation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 xml:space="preserve">Delphi 3.0, </w:t>
            </w:r>
            <w:proofErr w:type="spellStart"/>
            <w:r w:rsidR="00DF52FE" w:rsidRPr="00EB1732">
              <w:rPr>
                <w:lang w:val="en-US"/>
              </w:rPr>
              <w:t>lssolve</w:t>
            </w:r>
            <w:proofErr w:type="spellEnd"/>
            <w:r w:rsidR="00DF52FE" w:rsidRPr="00EB1732">
              <w:rPr>
                <w:lang w:val="en-US"/>
              </w:rPr>
              <w:t xml:space="preserve"> (LGS-Solver)</w:t>
            </w:r>
          </w:p>
        </w:tc>
      </w:tr>
    </w:tbl>
    <w:p w:rsidR="00A66E17" w:rsidRPr="00EB1732" w:rsidRDefault="00A66E17">
      <w:pPr>
        <w:pStyle w:val="BodyText"/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7"/>
        <w:gridCol w:w="2264"/>
        <w:gridCol w:w="4635"/>
      </w:tblGrid>
      <w:tr w:rsidR="00A66E17" w:rsidRPr="00EB1732">
        <w:tc>
          <w:tcPr>
            <w:tcW w:w="2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2A1FB4">
            <w:pPr>
              <w:pStyle w:val="KopfLebensabschnitt"/>
              <w:snapToGrid w:val="0"/>
              <w:spacing w:after="0"/>
              <w:rPr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Pelzhaus</w:t>
            </w:r>
            <w:proofErr w:type="spellEnd"/>
            <w:r w:rsidR="00DF52FE" w:rsidRPr="00EB1732">
              <w:rPr>
                <w:color w:val="auto"/>
                <w:lang w:val="en-US"/>
              </w:rPr>
              <w:t xml:space="preserve"> </w:t>
            </w:r>
            <w:proofErr w:type="spellStart"/>
            <w:r w:rsidR="00DF52FE" w:rsidRPr="00EB1732">
              <w:rPr>
                <w:color w:val="auto"/>
                <w:lang w:val="en-US"/>
              </w:rPr>
              <w:t>Jäcklin</w:t>
            </w:r>
            <w:proofErr w:type="spellEnd"/>
            <w:r w:rsidR="00DF52FE" w:rsidRPr="00EB1732">
              <w:rPr>
                <w:color w:val="auto"/>
                <w:lang w:val="en-US"/>
              </w:rPr>
              <w:t xml:space="preserve"> </w:t>
            </w:r>
          </w:p>
        </w:tc>
        <w:tc>
          <w:tcPr>
            <w:tcW w:w="22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6E17" w:rsidRPr="00EB1732" w:rsidRDefault="00DF52FE">
            <w:pPr>
              <w:pStyle w:val="KopfLebensabschnitt"/>
              <w:snapToGrid w:val="0"/>
              <w:spacing w:after="0"/>
              <w:rPr>
                <w:lang w:val="en-US"/>
              </w:rPr>
            </w:pPr>
            <w:r w:rsidRPr="00EB1732">
              <w:rPr>
                <w:lang w:val="en-US"/>
              </w:rPr>
              <w:t>1985-1991</w:t>
            </w:r>
          </w:p>
        </w:tc>
        <w:tc>
          <w:tcPr>
            <w:tcW w:w="4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6E17" w:rsidRPr="00EB1732" w:rsidRDefault="002B24DE">
            <w:pPr>
              <w:pStyle w:val="KopfLebensabschnitt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Product administration</w:t>
            </w:r>
            <w:r w:rsidR="00DF52FE" w:rsidRPr="00EB1732">
              <w:rPr>
                <w:lang w:val="en-US"/>
              </w:rPr>
              <w:t xml:space="preserve"> 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snapToGrid w:val="0"/>
              <w:rPr>
                <w:lang w:val="en-US"/>
              </w:rPr>
            </w:pPr>
            <w:r w:rsidRPr="00EB1732">
              <w:rPr>
                <w:lang w:val="en-US"/>
              </w:rPr>
              <w:t xml:space="preserve">Requirement analysis, development and support of </w:t>
            </w:r>
            <w:r w:rsidR="00D76CE3">
              <w:rPr>
                <w:lang w:val="en-US"/>
              </w:rPr>
              <w:t>product</w:t>
            </w:r>
            <w:r w:rsidRPr="00EB1732">
              <w:rPr>
                <w:lang w:val="en-US"/>
              </w:rPr>
              <w:t xml:space="preserve"> administration of </w:t>
            </w:r>
            <w:r w:rsidR="00EB27A0">
              <w:rPr>
                <w:lang w:val="en-US"/>
              </w:rPr>
              <w:t>the company</w:t>
            </w:r>
            <w:r w:rsidRPr="00EB1732">
              <w:rPr>
                <w:lang w:val="en-US"/>
              </w:rPr>
              <w:t xml:space="preserve"> "</w:t>
            </w:r>
            <w:proofErr w:type="spellStart"/>
            <w:r w:rsidRPr="00EB1732">
              <w:rPr>
                <w:lang w:val="en-US"/>
              </w:rPr>
              <w:t>Pelzhaus</w:t>
            </w:r>
            <w:proofErr w:type="spellEnd"/>
            <w:r w:rsidRPr="00EB1732">
              <w:rPr>
                <w:lang w:val="en-US"/>
              </w:rPr>
              <w:t xml:space="preserve"> </w:t>
            </w:r>
            <w:proofErr w:type="spellStart"/>
            <w:r w:rsidRPr="00EB1732">
              <w:rPr>
                <w:lang w:val="en-US"/>
              </w:rPr>
              <w:t>Jäcklin</w:t>
            </w:r>
            <w:proofErr w:type="spellEnd"/>
            <w:r w:rsidRPr="00EB1732">
              <w:rPr>
                <w:lang w:val="en-US"/>
              </w:rPr>
              <w:t>" in Ravensburg. The data was stored in a text-based database and entered, displayed and edited in a specially</w:t>
            </w:r>
            <w:r w:rsidR="005A0C12">
              <w:rPr>
                <w:lang w:val="en-US"/>
              </w:rPr>
              <w:t>-</w:t>
            </w:r>
            <w:r w:rsidRPr="00EB1732">
              <w:rPr>
                <w:lang w:val="en-US"/>
              </w:rPr>
              <w:t>programmed system.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DF52FE">
            <w:pPr>
              <w:pStyle w:val="BodyText"/>
              <w:snapToGrid w:val="0"/>
              <w:spacing w:after="0"/>
              <w:rPr>
                <w:lang w:val="en-US"/>
              </w:rPr>
            </w:pPr>
            <w:r w:rsidRPr="00EB1732">
              <w:rPr>
                <w:b/>
                <w:bCs/>
                <w:lang w:val="en-US"/>
              </w:rPr>
              <w:t xml:space="preserve">Role: </w:t>
            </w:r>
            <w:r w:rsidRPr="00EB1732">
              <w:rPr>
                <w:lang w:val="en-US"/>
              </w:rPr>
              <w:t>Requirement analysis and implementation</w:t>
            </w:r>
          </w:p>
        </w:tc>
      </w:tr>
      <w:tr w:rsidR="00A66E17" w:rsidRPr="00EB1732">
        <w:tc>
          <w:tcPr>
            <w:tcW w:w="972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6E17" w:rsidRPr="00EB1732" w:rsidRDefault="007E184F">
            <w:pPr>
              <w:pStyle w:val="BodyText"/>
              <w:snapToGri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Technologies used</w:t>
            </w:r>
            <w:r w:rsidRPr="00EB1732">
              <w:rPr>
                <w:lang w:val="en-US"/>
              </w:rPr>
              <w:t xml:space="preserve">: </w:t>
            </w:r>
            <w:r w:rsidR="00DF52FE" w:rsidRPr="00EB1732">
              <w:rPr>
                <w:lang w:val="en-US"/>
              </w:rPr>
              <w:t>Turbo Pascal 6</w:t>
            </w:r>
          </w:p>
        </w:tc>
      </w:tr>
    </w:tbl>
    <w:p w:rsidR="00DF52FE" w:rsidRPr="00EB1732" w:rsidRDefault="00DF52FE">
      <w:pPr>
        <w:pStyle w:val="VorformatierterText"/>
        <w:rPr>
          <w:lang w:val="en-US"/>
        </w:rPr>
      </w:pPr>
    </w:p>
    <w:sectPr w:rsidR="00DF52FE" w:rsidRPr="00EB17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2CB" w:rsidRDefault="009502CB" w:rsidP="00FA7327">
      <w:r>
        <w:separator/>
      </w:r>
    </w:p>
  </w:endnote>
  <w:endnote w:type="continuationSeparator" w:id="0">
    <w:p w:rsidR="009502CB" w:rsidRDefault="009502CB" w:rsidP="00FA7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046" w:rsidRDefault="00636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046" w:rsidRDefault="006360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046" w:rsidRDefault="00636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2CB" w:rsidRDefault="009502CB" w:rsidP="00FA7327">
      <w:r>
        <w:separator/>
      </w:r>
    </w:p>
  </w:footnote>
  <w:footnote w:type="continuationSeparator" w:id="0">
    <w:p w:rsidR="009502CB" w:rsidRDefault="009502CB" w:rsidP="00FA7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046" w:rsidRDefault="006360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046" w:rsidRDefault="006360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046" w:rsidRDefault="006360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27"/>
    <w:rsid w:val="0000694B"/>
    <w:rsid w:val="00067F88"/>
    <w:rsid w:val="000855BF"/>
    <w:rsid w:val="000C0417"/>
    <w:rsid w:val="000C1A44"/>
    <w:rsid w:val="000D5CDC"/>
    <w:rsid w:val="001003D6"/>
    <w:rsid w:val="00121BF1"/>
    <w:rsid w:val="0013776B"/>
    <w:rsid w:val="0014138B"/>
    <w:rsid w:val="00161F27"/>
    <w:rsid w:val="0019118D"/>
    <w:rsid w:val="001A3811"/>
    <w:rsid w:val="001B3394"/>
    <w:rsid w:val="001C1251"/>
    <w:rsid w:val="001E16AE"/>
    <w:rsid w:val="001E314A"/>
    <w:rsid w:val="002260D1"/>
    <w:rsid w:val="002468D3"/>
    <w:rsid w:val="00250B10"/>
    <w:rsid w:val="00264CBA"/>
    <w:rsid w:val="00294316"/>
    <w:rsid w:val="002A1FB4"/>
    <w:rsid w:val="002A4E0E"/>
    <w:rsid w:val="002B24DE"/>
    <w:rsid w:val="002C26F3"/>
    <w:rsid w:val="002C55D2"/>
    <w:rsid w:val="002D7708"/>
    <w:rsid w:val="002E247B"/>
    <w:rsid w:val="002E3A35"/>
    <w:rsid w:val="002F2EB3"/>
    <w:rsid w:val="002F6981"/>
    <w:rsid w:val="00303FBC"/>
    <w:rsid w:val="00313A47"/>
    <w:rsid w:val="003262FB"/>
    <w:rsid w:val="00360232"/>
    <w:rsid w:val="0038584F"/>
    <w:rsid w:val="003C389C"/>
    <w:rsid w:val="003E0033"/>
    <w:rsid w:val="003E4618"/>
    <w:rsid w:val="00413CDF"/>
    <w:rsid w:val="00437985"/>
    <w:rsid w:val="00486141"/>
    <w:rsid w:val="00493C5F"/>
    <w:rsid w:val="004A4B86"/>
    <w:rsid w:val="004B3DFF"/>
    <w:rsid w:val="004F633F"/>
    <w:rsid w:val="004F699B"/>
    <w:rsid w:val="004F6C8C"/>
    <w:rsid w:val="005126CB"/>
    <w:rsid w:val="00540DCA"/>
    <w:rsid w:val="0056773B"/>
    <w:rsid w:val="00576AAF"/>
    <w:rsid w:val="005A0C12"/>
    <w:rsid w:val="005A16BB"/>
    <w:rsid w:val="005A34B9"/>
    <w:rsid w:val="005C1469"/>
    <w:rsid w:val="00601763"/>
    <w:rsid w:val="00614DC8"/>
    <w:rsid w:val="00636046"/>
    <w:rsid w:val="0064645C"/>
    <w:rsid w:val="006515BA"/>
    <w:rsid w:val="00652E8A"/>
    <w:rsid w:val="00656B7E"/>
    <w:rsid w:val="00676FE3"/>
    <w:rsid w:val="006823AA"/>
    <w:rsid w:val="006A535C"/>
    <w:rsid w:val="006B2C30"/>
    <w:rsid w:val="00750E47"/>
    <w:rsid w:val="0075488B"/>
    <w:rsid w:val="00766381"/>
    <w:rsid w:val="007A352B"/>
    <w:rsid w:val="007D5E75"/>
    <w:rsid w:val="007E184F"/>
    <w:rsid w:val="007E44C4"/>
    <w:rsid w:val="007F4525"/>
    <w:rsid w:val="0083565E"/>
    <w:rsid w:val="008640D3"/>
    <w:rsid w:val="00866E28"/>
    <w:rsid w:val="008A3F0B"/>
    <w:rsid w:val="008A610A"/>
    <w:rsid w:val="008A74F0"/>
    <w:rsid w:val="008B58D3"/>
    <w:rsid w:val="008B6459"/>
    <w:rsid w:val="00917AB6"/>
    <w:rsid w:val="009502CB"/>
    <w:rsid w:val="00972945"/>
    <w:rsid w:val="00972EBC"/>
    <w:rsid w:val="009A35E7"/>
    <w:rsid w:val="009E4974"/>
    <w:rsid w:val="009F26D0"/>
    <w:rsid w:val="00A32ABF"/>
    <w:rsid w:val="00A56E04"/>
    <w:rsid w:val="00A62BAA"/>
    <w:rsid w:val="00A66E17"/>
    <w:rsid w:val="00A75BA6"/>
    <w:rsid w:val="00AB2F91"/>
    <w:rsid w:val="00AD02C9"/>
    <w:rsid w:val="00AE2457"/>
    <w:rsid w:val="00AF25ED"/>
    <w:rsid w:val="00B0476F"/>
    <w:rsid w:val="00B24927"/>
    <w:rsid w:val="00B52F66"/>
    <w:rsid w:val="00B81925"/>
    <w:rsid w:val="00B96A85"/>
    <w:rsid w:val="00BB14ED"/>
    <w:rsid w:val="00BB339A"/>
    <w:rsid w:val="00BB6D96"/>
    <w:rsid w:val="00BE29CA"/>
    <w:rsid w:val="00C01ECA"/>
    <w:rsid w:val="00C62139"/>
    <w:rsid w:val="00CC2257"/>
    <w:rsid w:val="00CD345C"/>
    <w:rsid w:val="00CD5C51"/>
    <w:rsid w:val="00CF1750"/>
    <w:rsid w:val="00CF6997"/>
    <w:rsid w:val="00D112A4"/>
    <w:rsid w:val="00D41D5F"/>
    <w:rsid w:val="00D76CE3"/>
    <w:rsid w:val="00DB517E"/>
    <w:rsid w:val="00DD3159"/>
    <w:rsid w:val="00DD3C50"/>
    <w:rsid w:val="00DE05D7"/>
    <w:rsid w:val="00DF52FE"/>
    <w:rsid w:val="00DF591F"/>
    <w:rsid w:val="00DF63E4"/>
    <w:rsid w:val="00E06829"/>
    <w:rsid w:val="00E1695E"/>
    <w:rsid w:val="00E26B5C"/>
    <w:rsid w:val="00E32A61"/>
    <w:rsid w:val="00E35E8E"/>
    <w:rsid w:val="00E54F6F"/>
    <w:rsid w:val="00EB1732"/>
    <w:rsid w:val="00EB27A0"/>
    <w:rsid w:val="00EC475C"/>
    <w:rsid w:val="00ED501B"/>
    <w:rsid w:val="00EF3BD0"/>
    <w:rsid w:val="00F03F60"/>
    <w:rsid w:val="00F044BE"/>
    <w:rsid w:val="00F12BEA"/>
    <w:rsid w:val="00F44679"/>
    <w:rsid w:val="00F71BE4"/>
    <w:rsid w:val="00FA60A3"/>
    <w:rsid w:val="00FA7327"/>
    <w:rsid w:val="00FD4878"/>
    <w:rsid w:val="00FE577D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07FD341A"/>
  <w15:chartTrackingRefBased/>
  <w15:docId w15:val="{82B54612-B84D-C448-875C-A7D8AA60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hAnsi="Arial"/>
      <w:color w:val="000000"/>
      <w:kern w:val="2"/>
      <w:sz w:val="22"/>
      <w:lang w:val="de-DE" w:eastAsia="zh-CN" w:bidi="hi-IN"/>
    </w:rPr>
  </w:style>
  <w:style w:type="paragraph" w:styleId="Heading1">
    <w:name w:val="heading 1"/>
    <w:basedOn w:val="WW-berschrift"/>
    <w:next w:val="BodyText"/>
    <w:qFormat/>
    <w:pPr>
      <w:numPr>
        <w:numId w:val="2"/>
      </w:numPr>
      <w:spacing w:after="240"/>
      <w:outlineLvl w:val="0"/>
    </w:pPr>
    <w:rPr>
      <w:color w:val="000080"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color w:val="000080"/>
      <w:sz w:val="3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color w:val="000080"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color w:val="00008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color w:val="000080"/>
      <w:sz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color w:val="000080"/>
      <w:sz w:val="1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 2" w:hAnsi="Wingdings 2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Wingdings 2" w:hAnsi="Wingdings 2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5z1">
    <w:name w:val="WW8Num5z1"/>
    <w:rPr>
      <w:rFonts w:ascii="OpenSymbol" w:hAnsi="OpenSymbol" w:cs="StarSymbol"/>
      <w:sz w:val="18"/>
      <w:szCs w:val="18"/>
    </w:rPr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DefaultParagraphFont">
    <w:name w:val="WW-Default Paragraph Font"/>
  </w:style>
  <w:style w:type="character" w:customStyle="1" w:styleId="Funotenzeichen">
    <w:name w:val="Fußnotenzeichen"/>
    <w:basedOn w:val="WW-DefaultParagraphFont"/>
    <w:rPr>
      <w:vertAlign w:val="superscript"/>
    </w:rPr>
  </w:style>
  <w:style w:type="character" w:customStyle="1" w:styleId="Nummerierungszeichen">
    <w:name w:val="Nummerierungszeichen"/>
  </w:style>
  <w:style w:type="character" w:customStyle="1" w:styleId="Aufzhlungszeichen">
    <w:name w:val="Aufzählungszeichen"/>
    <w:rPr>
      <w:rFonts w:ascii="StarSymbol" w:eastAsia="StarSymbol" w:hAnsi="StarSymbol" w:cs="StarSymbol"/>
      <w:sz w:val="18"/>
      <w:szCs w:val="18"/>
    </w:rPr>
  </w:style>
  <w:style w:type="character" w:customStyle="1" w:styleId="Numerierungszeichen">
    <w:name w:val="Numerierungszeichen"/>
    <w:rPr>
      <w:sz w:val="24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basedOn w:val="WW-DefaultParagraphFont"/>
    <w:rPr>
      <w:color w:val="auto"/>
      <w:u w:val="single"/>
    </w:rPr>
  </w:style>
  <w:style w:type="character" w:customStyle="1" w:styleId="WW-FollowedHyperlink">
    <w:name w:val="WW-FollowedHyperlink"/>
    <w:basedOn w:val="WW-DefaultParagraphFont"/>
    <w:rPr>
      <w:color w:val="800080"/>
      <w:u w:val="single"/>
    </w:rPr>
  </w:style>
  <w:style w:type="character" w:customStyle="1" w:styleId="Endnotenzeichen">
    <w:name w:val="Endnotenzeichen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WW-berschrift">
    <w:name w:val="WW-Überschrift"/>
    <w:basedOn w:val="Normal"/>
    <w:next w:val="BodyText"/>
    <w:pPr>
      <w:keepNext/>
      <w:spacing w:before="240" w:after="120"/>
    </w:pPr>
    <w:rPr>
      <w:sz w:val="28"/>
    </w:r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BodyText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customStyle="1" w:styleId="VorformatierterText">
    <w:name w:val="Vorformatierter Text"/>
    <w:basedOn w:val="Normal"/>
    <w:rPr>
      <w:rFonts w:ascii="Courier New" w:eastAsia="Courier New" w:hAnsi="Courier New" w:cs="Courier New"/>
      <w:sz w:val="20"/>
    </w:rPr>
  </w:style>
  <w:style w:type="paragraph" w:customStyle="1" w:styleId="WW-TabellenInhalt">
    <w:name w:val="WW-Tabellen Inhalt"/>
    <w:basedOn w:val="BodyText"/>
  </w:style>
  <w:style w:type="paragraph" w:customStyle="1" w:styleId="WW-Tabellenberschrift">
    <w:name w:val="WW-Tabellen Überschrift"/>
    <w:basedOn w:val="WW-TabellenInhalt"/>
    <w:pPr>
      <w:jc w:val="center"/>
    </w:pPr>
    <w:rPr>
      <w:b/>
    </w:rPr>
  </w:style>
  <w:style w:type="paragraph" w:customStyle="1" w:styleId="KopfLebensabschnitt">
    <w:name w:val="Kopf Lebensabschnitt"/>
    <w:basedOn w:val="BodyText"/>
    <w:next w:val="BodyText"/>
    <w:pPr>
      <w:shd w:val="clear" w:color="auto" w:fill="E6E6E6"/>
    </w:pPr>
    <w:rPr>
      <w:color w:val="333333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Tabelleninhalt0">
    <w:name w:val="Tabelleninhalt"/>
    <w:basedOn w:val="Normal"/>
    <w:pPr>
      <w:suppressLineNumbers/>
    </w:pPr>
  </w:style>
  <w:style w:type="paragraph" w:customStyle="1" w:styleId="Tabellenberschrift0">
    <w:name w:val="Tabellenüberschrift"/>
    <w:basedOn w:val="Tabelleninhalt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2798</Words>
  <Characters>15953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Persönliche Daten</vt:lpstr>
    </vt:vector>
  </TitlesOfParts>
  <Company/>
  <LinksUpToDate>false</LinksUpToDate>
  <CharactersWithSpaces>18714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Persönliche Daten</dc:title>
  <dc:subject/>
  <dc:creator> </dc:creator>
  <cp:keywords/>
  <cp:lastModifiedBy>Alexander White</cp:lastModifiedBy>
  <cp:revision>142</cp:revision>
  <cp:lastPrinted>1995-11-21T16:41:00Z</cp:lastPrinted>
  <dcterms:created xsi:type="dcterms:W3CDTF">2019-07-08T19:27:00Z</dcterms:created>
  <dcterms:modified xsi:type="dcterms:W3CDTF">2019-07-09T06:45:00Z</dcterms:modified>
</cp:coreProperties>
</file>